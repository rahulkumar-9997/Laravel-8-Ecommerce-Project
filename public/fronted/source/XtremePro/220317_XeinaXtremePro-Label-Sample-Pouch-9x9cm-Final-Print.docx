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lineRule="exact" w:line="100"/>
      </w:pPr>
      <w:r>
        <w:pict>
          <v:group style="position:absolute;margin-left:43.9693pt;margin-top:24.0772pt;width:300.922pt;height:300.922pt;mso-position-horizontal-relative:page;mso-position-vertical-relative:page;z-index:-286" coordorigin="879,482" coordsize="6018,6018">
            <v:shape style="position:absolute;left:1167;top:784;width:5443;height:3506" coordorigin="1167,784" coordsize="5443,3506" path="m1167,4290l6610,4290,6610,784,1167,784,1167,4290xe" filled="t" fillcolor="#282828" stroked="f">
              <v:path arrowok="t"/>
              <v:fill/>
            </v:shape>
            <v:shape style="position:absolute;left:1004;top:4084;width:5768;height:296" coordorigin="1004,4084" coordsize="5768,296" path="m6610,4230l6452,4084,6131,4381e" filled="f" stroked="t" strokeweight="4pt" strokecolor="#343434">
              <v:path arrowok="t"/>
            </v:shape>
            <v:shape style="position:absolute;left:1004;top:4084;width:5768;height:296" coordorigin="1004,4084" coordsize="5768,296" path="m5811,4084l5490,4381e" filled="f" stroked="t" strokeweight="4pt" strokecolor="#343434">
              <v:path arrowok="t"/>
            </v:shape>
            <v:shape style="position:absolute;left:1004;top:4084;width:5768;height:296" coordorigin="1004,4084" coordsize="5768,296" path="m6131,4381l5811,4084e" filled="f" stroked="t" strokeweight="4pt" strokecolor="#343434">
              <v:path arrowok="t"/>
            </v:shape>
            <v:shape style="position:absolute;left:1004;top:4084;width:5768;height:296" coordorigin="1004,4084" coordsize="5768,296" path="m5170,4084l4849,4381e" filled="f" stroked="t" strokeweight="4pt" strokecolor="#343434">
              <v:path arrowok="t"/>
            </v:shape>
            <v:shape style="position:absolute;left:1004;top:4084;width:5768;height:296" coordorigin="1004,4084" coordsize="5768,296" path="m5490,4381l5170,4084e" filled="f" stroked="t" strokeweight="4pt" strokecolor="#343434">
              <v:path arrowok="t"/>
            </v:shape>
            <v:shape style="position:absolute;left:1004;top:4084;width:5768;height:296" coordorigin="1004,4084" coordsize="5768,296" path="m4529,4084l4208,4381e" filled="f" stroked="t" strokeweight="4pt" strokecolor="#343434">
              <v:path arrowok="t"/>
            </v:shape>
            <v:shape style="position:absolute;left:1004;top:4084;width:5768;height:296" coordorigin="1004,4084" coordsize="5768,296" path="m4849,4381l4529,4084e" filled="f" stroked="t" strokeweight="4pt" strokecolor="#343434">
              <v:path arrowok="t"/>
            </v:shape>
            <v:shape style="position:absolute;left:1004;top:4084;width:5768;height:296" coordorigin="1004,4084" coordsize="5768,296" path="m3888,4084l3568,4381e" filled="f" stroked="t" strokeweight="4pt" strokecolor="#343434">
              <v:path arrowok="t"/>
            </v:shape>
            <v:shape style="position:absolute;left:1004;top:4084;width:5768;height:296" coordorigin="1004,4084" coordsize="5768,296" path="m4208,4381l3888,4084e" filled="f" stroked="t" strokeweight="4pt" strokecolor="#343434">
              <v:path arrowok="t"/>
            </v:shape>
            <v:shape style="position:absolute;left:1004;top:4084;width:5768;height:296" coordorigin="1004,4084" coordsize="5768,296" path="m3247,4084l2927,4381e" filled="f" stroked="t" strokeweight="4pt" strokecolor="#343434">
              <v:path arrowok="t"/>
            </v:shape>
            <v:shape style="position:absolute;left:1004;top:4084;width:5768;height:296" coordorigin="1004,4084" coordsize="5768,296" path="m3568,4381l3247,4084e" filled="f" stroked="t" strokeweight="4pt" strokecolor="#343434">
              <v:path arrowok="t"/>
            </v:shape>
            <v:shape style="position:absolute;left:1004;top:4084;width:5768;height:296" coordorigin="1004,4084" coordsize="5768,296" path="m2606,4084l2286,4381e" filled="f" stroked="t" strokeweight="4pt" strokecolor="#343434">
              <v:path arrowok="t"/>
            </v:shape>
            <v:shape style="position:absolute;left:1004;top:4084;width:5768;height:296" coordorigin="1004,4084" coordsize="5768,296" path="m2927,4381l2606,4084e" filled="f" stroked="t" strokeweight="4pt" strokecolor="#343434">
              <v:path arrowok="t"/>
            </v:shape>
            <v:shape style="position:absolute;left:1004;top:4084;width:5768;height:296" coordorigin="1004,4084" coordsize="5768,296" path="m1965,4084l1645,4381e" filled="f" stroked="t" strokeweight="4pt" strokecolor="#343434">
              <v:path arrowok="t"/>
            </v:shape>
            <v:shape style="position:absolute;left:1004;top:4084;width:5768;height:296" coordorigin="1004,4084" coordsize="5768,296" path="m2286,4381l1965,4084e" filled="f" stroked="t" strokeweight="4pt" strokecolor="#343434">
              <v:path arrowok="t"/>
            </v:shape>
            <v:shape style="position:absolute;left:1004;top:4084;width:5768;height:296" coordorigin="1004,4084" coordsize="5768,296" path="m1325,4084l1167,4230e" filled="f" stroked="t" strokeweight="4pt" strokecolor="#343434">
              <v:path arrowok="t"/>
            </v:shape>
            <v:shape style="position:absolute;left:1004;top:4084;width:5768;height:296" coordorigin="1004,4084" coordsize="5768,296" path="m1645,4381l1325,4084e" filled="f" stroked="t" strokeweight="4pt" strokecolor="#343434">
              <v:path arrowok="t"/>
            </v:shape>
            <v:shape style="position:absolute;left:1004;top:3862;width:5768;height:296" coordorigin="1004,3862" coordsize="5768,296" path="m6610,4008l6452,3862,6131,4158e" filled="f" stroked="t" strokeweight="4pt" strokecolor="#343434">
              <v:path arrowok="t"/>
            </v:shape>
            <v:shape style="position:absolute;left:1004;top:3862;width:5768;height:296" coordorigin="1004,3862" coordsize="5768,296" path="m5811,3862l5490,4158e" filled="f" stroked="t" strokeweight="4pt" strokecolor="#343434">
              <v:path arrowok="t"/>
            </v:shape>
            <v:shape style="position:absolute;left:1004;top:3862;width:5768;height:296" coordorigin="1004,3862" coordsize="5768,296" path="m6131,4158l5811,3862e" filled="f" stroked="t" strokeweight="4pt" strokecolor="#343434">
              <v:path arrowok="t"/>
            </v:shape>
            <v:shape style="position:absolute;left:1004;top:3862;width:5768;height:296" coordorigin="1004,3862" coordsize="5768,296" path="m5170,3862l4849,4158e" filled="f" stroked="t" strokeweight="4pt" strokecolor="#343434">
              <v:path arrowok="t"/>
            </v:shape>
            <v:shape style="position:absolute;left:1004;top:3862;width:5768;height:296" coordorigin="1004,3862" coordsize="5768,296" path="m5490,4158l5170,3862e" filled="f" stroked="t" strokeweight="4pt" strokecolor="#343434">
              <v:path arrowok="t"/>
            </v:shape>
            <v:shape style="position:absolute;left:1004;top:3862;width:5768;height:296" coordorigin="1004,3862" coordsize="5768,296" path="m4529,3862l4208,4158e" filled="f" stroked="t" strokeweight="4pt" strokecolor="#343434">
              <v:path arrowok="t"/>
            </v:shape>
            <v:shape style="position:absolute;left:1004;top:3862;width:5768;height:296" coordorigin="1004,3862" coordsize="5768,296" path="m4849,4158l4529,3862e" filled="f" stroked="t" strokeweight="4pt" strokecolor="#343434">
              <v:path arrowok="t"/>
            </v:shape>
            <v:shape style="position:absolute;left:1004;top:3862;width:5768;height:296" coordorigin="1004,3862" coordsize="5768,296" path="m3888,3862l3568,4158e" filled="f" stroked="t" strokeweight="4pt" strokecolor="#343434">
              <v:path arrowok="t"/>
            </v:shape>
            <v:shape style="position:absolute;left:1004;top:3862;width:5768;height:296" coordorigin="1004,3862" coordsize="5768,296" path="m4208,4158l3888,3862e" filled="f" stroked="t" strokeweight="4pt" strokecolor="#343434">
              <v:path arrowok="t"/>
            </v:shape>
            <v:shape style="position:absolute;left:1004;top:3862;width:5768;height:296" coordorigin="1004,3862" coordsize="5768,296" path="m3247,3862l2927,4158e" filled="f" stroked="t" strokeweight="4pt" strokecolor="#343434">
              <v:path arrowok="t"/>
            </v:shape>
            <v:shape style="position:absolute;left:1004;top:3862;width:5768;height:296" coordorigin="1004,3862" coordsize="5768,296" path="m3568,4158l3247,3862e" filled="f" stroked="t" strokeweight="4pt" strokecolor="#343434">
              <v:path arrowok="t"/>
            </v:shape>
            <v:shape style="position:absolute;left:1004;top:3862;width:5768;height:296" coordorigin="1004,3862" coordsize="5768,296" path="m2606,3862l2286,4158e" filled="f" stroked="t" strokeweight="4pt" strokecolor="#343434">
              <v:path arrowok="t"/>
            </v:shape>
            <v:shape style="position:absolute;left:1004;top:3862;width:5768;height:296" coordorigin="1004,3862" coordsize="5768,296" path="m2927,4158l2606,3862e" filled="f" stroked="t" strokeweight="4pt" strokecolor="#343434">
              <v:path arrowok="t"/>
            </v:shape>
            <v:shape style="position:absolute;left:1004;top:3862;width:5768;height:296" coordorigin="1004,3862" coordsize="5768,296" path="m1965,3862l1645,4158e" filled="f" stroked="t" strokeweight="4pt" strokecolor="#343434">
              <v:path arrowok="t"/>
            </v:shape>
            <v:shape style="position:absolute;left:1004;top:3862;width:5768;height:296" coordorigin="1004,3862" coordsize="5768,296" path="m2286,4158l1965,3862e" filled="f" stroked="t" strokeweight="4pt" strokecolor="#343434">
              <v:path arrowok="t"/>
            </v:shape>
            <v:shape style="position:absolute;left:1004;top:3862;width:5768;height:296" coordorigin="1004,3862" coordsize="5768,296" path="m1325,3862l1167,4007e" filled="f" stroked="t" strokeweight="4pt" strokecolor="#343434">
              <v:path arrowok="t"/>
            </v:shape>
            <v:shape style="position:absolute;left:1004;top:3862;width:5768;height:296" coordorigin="1004,3862" coordsize="5768,296" path="m1645,4158l1325,3862e" filled="f" stroked="t" strokeweight="4pt" strokecolor="#343434">
              <v:path arrowok="t"/>
            </v:shape>
            <v:shape style="position:absolute;left:1004;top:4307;width:5768;height:296" coordorigin="1004,4307" coordsize="5768,296" path="m6610,4453l6452,4307,6131,4603e" filled="f" stroked="t" strokeweight="4pt" strokecolor="#343434">
              <v:path arrowok="t"/>
            </v:shape>
            <v:shape style="position:absolute;left:1004;top:4307;width:5768;height:296" coordorigin="1004,4307" coordsize="5768,296" path="m5811,4307l5490,4603e" filled="f" stroked="t" strokeweight="4pt" strokecolor="#343434">
              <v:path arrowok="t"/>
            </v:shape>
            <v:shape style="position:absolute;left:1004;top:4307;width:5768;height:296" coordorigin="1004,4307" coordsize="5768,296" path="m6131,4603l5811,4307e" filled="f" stroked="t" strokeweight="4pt" strokecolor="#343434">
              <v:path arrowok="t"/>
            </v:shape>
            <v:shape style="position:absolute;left:1004;top:4307;width:5768;height:296" coordorigin="1004,4307" coordsize="5768,296" path="m5170,4307l4849,4603e" filled="f" stroked="t" strokeweight="4pt" strokecolor="#343434">
              <v:path arrowok="t"/>
            </v:shape>
            <v:shape style="position:absolute;left:1004;top:4307;width:5768;height:296" coordorigin="1004,4307" coordsize="5768,296" path="m5490,4603l5170,4307e" filled="f" stroked="t" strokeweight="4pt" strokecolor="#343434">
              <v:path arrowok="t"/>
            </v:shape>
            <v:shape style="position:absolute;left:1004;top:4307;width:5768;height:296" coordorigin="1004,4307" coordsize="5768,296" path="m4529,4307l4208,4603e" filled="f" stroked="t" strokeweight="4pt" strokecolor="#343434">
              <v:path arrowok="t"/>
            </v:shape>
            <v:shape style="position:absolute;left:1004;top:4307;width:5768;height:296" coordorigin="1004,4307" coordsize="5768,296" path="m4849,4603l4529,4307e" filled="f" stroked="t" strokeweight="4pt" strokecolor="#343434">
              <v:path arrowok="t"/>
            </v:shape>
            <v:shape style="position:absolute;left:1004;top:4307;width:5768;height:296" coordorigin="1004,4307" coordsize="5768,296" path="m3888,4307l3568,4603e" filled="f" stroked="t" strokeweight="4pt" strokecolor="#343434">
              <v:path arrowok="t"/>
            </v:shape>
            <v:shape style="position:absolute;left:1004;top:4307;width:5768;height:296" coordorigin="1004,4307" coordsize="5768,296" path="m4208,4603l3888,4307e" filled="f" stroked="t" strokeweight="4pt" strokecolor="#343434">
              <v:path arrowok="t"/>
            </v:shape>
            <v:shape style="position:absolute;left:1004;top:4307;width:5768;height:296" coordorigin="1004,4307" coordsize="5768,296" path="m3247,4307l2927,4603e" filled="f" stroked="t" strokeweight="4pt" strokecolor="#343434">
              <v:path arrowok="t"/>
            </v:shape>
            <v:shape style="position:absolute;left:1004;top:4307;width:5768;height:296" coordorigin="1004,4307" coordsize="5768,296" path="m3568,4603l3247,4307e" filled="f" stroked="t" strokeweight="4pt" strokecolor="#343434">
              <v:path arrowok="t"/>
            </v:shape>
            <v:shape style="position:absolute;left:1004;top:4307;width:5768;height:296" coordorigin="1004,4307" coordsize="5768,296" path="m2606,4307l2286,4603e" filled="f" stroked="t" strokeweight="4pt" strokecolor="#343434">
              <v:path arrowok="t"/>
            </v:shape>
            <v:shape style="position:absolute;left:1004;top:4307;width:5768;height:296" coordorigin="1004,4307" coordsize="5768,296" path="m2927,4603l2606,4307e" filled="f" stroked="t" strokeweight="4pt" strokecolor="#343434">
              <v:path arrowok="t"/>
            </v:shape>
            <v:shape style="position:absolute;left:1004;top:4307;width:5768;height:296" coordorigin="1004,4307" coordsize="5768,296" path="m1965,4307l1645,4603e" filled="f" stroked="t" strokeweight="4pt" strokecolor="#343434">
              <v:path arrowok="t"/>
            </v:shape>
            <v:shape style="position:absolute;left:1004;top:4307;width:5768;height:296" coordorigin="1004,4307" coordsize="5768,296" path="m2286,4603l1965,4307e" filled="f" stroked="t" strokeweight="4pt" strokecolor="#343434">
              <v:path arrowok="t"/>
            </v:shape>
            <v:shape style="position:absolute;left:1004;top:4307;width:5768;height:296" coordorigin="1004,4307" coordsize="5768,296" path="m1325,4307l1167,4452e" filled="f" stroked="t" strokeweight="4pt" strokecolor="#343434">
              <v:path arrowok="t"/>
            </v:shape>
            <v:shape style="position:absolute;left:1004;top:4307;width:5768;height:296" coordorigin="1004,4307" coordsize="5768,296" path="m1645,4603l1325,4307e" filled="f" stroked="t" strokeweight="4pt" strokecolor="#343434">
              <v:path arrowok="t"/>
            </v:shape>
            <v:shape style="position:absolute;left:1004;top:3640;width:5768;height:296" coordorigin="1004,3640" coordsize="5768,296" path="m6610,3786l6452,3640,6131,3936e" filled="f" stroked="t" strokeweight="4pt" strokecolor="#343434">
              <v:path arrowok="t"/>
            </v:shape>
            <v:shape style="position:absolute;left:1004;top:3640;width:5768;height:296" coordorigin="1004,3640" coordsize="5768,296" path="m5811,3640l5490,3936e" filled="f" stroked="t" strokeweight="4pt" strokecolor="#343434">
              <v:path arrowok="t"/>
            </v:shape>
            <v:shape style="position:absolute;left:1004;top:3640;width:5768;height:296" coordorigin="1004,3640" coordsize="5768,296" path="m6131,3936l5811,3640e" filled="f" stroked="t" strokeweight="4pt" strokecolor="#343434">
              <v:path arrowok="t"/>
            </v:shape>
            <v:shape style="position:absolute;left:1004;top:3640;width:5768;height:296" coordorigin="1004,3640" coordsize="5768,296" path="m5170,3640l4849,3936e" filled="f" stroked="t" strokeweight="4pt" strokecolor="#343434">
              <v:path arrowok="t"/>
            </v:shape>
            <v:shape style="position:absolute;left:1004;top:3640;width:5768;height:296" coordorigin="1004,3640" coordsize="5768,296" path="m5490,3936l5170,3640e" filled="f" stroked="t" strokeweight="4pt" strokecolor="#343434">
              <v:path arrowok="t"/>
            </v:shape>
            <v:shape style="position:absolute;left:1004;top:3640;width:5768;height:296" coordorigin="1004,3640" coordsize="5768,296" path="m4529,3640l4208,3936e" filled="f" stroked="t" strokeweight="4pt" strokecolor="#343434">
              <v:path arrowok="t"/>
            </v:shape>
            <v:shape style="position:absolute;left:1004;top:3640;width:5768;height:296" coordorigin="1004,3640" coordsize="5768,296" path="m4849,3936l4529,3640e" filled="f" stroked="t" strokeweight="4pt" strokecolor="#343434">
              <v:path arrowok="t"/>
            </v:shape>
            <v:shape style="position:absolute;left:1004;top:3640;width:5768;height:296" coordorigin="1004,3640" coordsize="5768,296" path="m3888,3640l3568,3936e" filled="f" stroked="t" strokeweight="4pt" strokecolor="#343434">
              <v:path arrowok="t"/>
            </v:shape>
            <v:shape style="position:absolute;left:1004;top:3640;width:5768;height:296" coordorigin="1004,3640" coordsize="5768,296" path="m4208,3936l3888,3640e" filled="f" stroked="t" strokeweight="4pt" strokecolor="#343434">
              <v:path arrowok="t"/>
            </v:shape>
            <v:shape style="position:absolute;left:1004;top:3640;width:5768;height:296" coordorigin="1004,3640" coordsize="5768,296" path="m3247,3640l2927,3936e" filled="f" stroked="t" strokeweight="4pt" strokecolor="#343434">
              <v:path arrowok="t"/>
            </v:shape>
            <v:shape style="position:absolute;left:1004;top:3640;width:5768;height:296" coordorigin="1004,3640" coordsize="5768,296" path="m3568,3936l3247,3640e" filled="f" stroked="t" strokeweight="4pt" strokecolor="#343434">
              <v:path arrowok="t"/>
            </v:shape>
            <v:shape style="position:absolute;left:1004;top:3640;width:5768;height:296" coordorigin="1004,3640" coordsize="5768,296" path="m2606,3640l2286,3936e" filled="f" stroked="t" strokeweight="4pt" strokecolor="#343434">
              <v:path arrowok="t"/>
            </v:shape>
            <v:shape style="position:absolute;left:1004;top:3640;width:5768;height:296" coordorigin="1004,3640" coordsize="5768,296" path="m2927,3936l2606,3640e" filled="f" stroked="t" strokeweight="4pt" strokecolor="#343434">
              <v:path arrowok="t"/>
            </v:shape>
            <v:shape style="position:absolute;left:1004;top:3640;width:5768;height:296" coordorigin="1004,3640" coordsize="5768,296" path="m1965,3640l1645,3936e" filled="f" stroked="t" strokeweight="4pt" strokecolor="#343434">
              <v:path arrowok="t"/>
            </v:shape>
            <v:shape style="position:absolute;left:1004;top:3640;width:5768;height:296" coordorigin="1004,3640" coordsize="5768,296" path="m2286,3936l1965,3640e" filled="f" stroked="t" strokeweight="4pt" strokecolor="#343434">
              <v:path arrowok="t"/>
            </v:shape>
            <v:shape style="position:absolute;left:1004;top:3640;width:5768;height:296" coordorigin="1004,3640" coordsize="5768,296" path="m1325,3640l1167,3785e" filled="f" stroked="t" strokeweight="4pt" strokecolor="#343434">
              <v:path arrowok="t"/>
            </v:shape>
            <v:shape style="position:absolute;left:1004;top:3640;width:5768;height:296" coordorigin="1004,3640" coordsize="5768,296" path="m1645,3936l1325,3640e" filled="f" stroked="t" strokeweight="4pt" strokecolor="#343434">
              <v:path arrowok="t"/>
            </v:shape>
            <v:shape style="position:absolute;left:1004;top:3418;width:5768;height:296" coordorigin="1004,3418" coordsize="5768,296" path="m6610,3564l6452,3418,6131,3714e" filled="f" stroked="t" strokeweight="4pt" strokecolor="#343434">
              <v:path arrowok="t"/>
            </v:shape>
            <v:shape style="position:absolute;left:1004;top:3418;width:5768;height:296" coordorigin="1004,3418" coordsize="5768,296" path="m5811,3418l5490,3714e" filled="f" stroked="t" strokeweight="4pt" strokecolor="#343434">
              <v:path arrowok="t"/>
            </v:shape>
            <v:shape style="position:absolute;left:1004;top:3418;width:5768;height:296" coordorigin="1004,3418" coordsize="5768,296" path="m6131,3714l5811,3418e" filled="f" stroked="t" strokeweight="4pt" strokecolor="#343434">
              <v:path arrowok="t"/>
            </v:shape>
            <v:shape style="position:absolute;left:1004;top:3418;width:5768;height:296" coordorigin="1004,3418" coordsize="5768,296" path="m5170,3418l4849,3714e" filled="f" stroked="t" strokeweight="4pt" strokecolor="#343434">
              <v:path arrowok="t"/>
            </v:shape>
            <v:shape style="position:absolute;left:1004;top:3418;width:5768;height:296" coordorigin="1004,3418" coordsize="5768,296" path="m5490,3714l5170,3418e" filled="f" stroked="t" strokeweight="4pt" strokecolor="#343434">
              <v:path arrowok="t"/>
            </v:shape>
            <v:shape style="position:absolute;left:1004;top:3418;width:5768;height:296" coordorigin="1004,3418" coordsize="5768,296" path="m4529,3418l4208,3714e" filled="f" stroked="t" strokeweight="4pt" strokecolor="#343434">
              <v:path arrowok="t"/>
            </v:shape>
            <v:shape style="position:absolute;left:1004;top:3418;width:5768;height:296" coordorigin="1004,3418" coordsize="5768,296" path="m4849,3714l4529,3418e" filled="f" stroked="t" strokeweight="4pt" strokecolor="#343434">
              <v:path arrowok="t"/>
            </v:shape>
            <v:shape style="position:absolute;left:1004;top:3418;width:5768;height:296" coordorigin="1004,3418" coordsize="5768,296" path="m3888,3418l3568,3714e" filled="f" stroked="t" strokeweight="4pt" strokecolor="#343434">
              <v:path arrowok="t"/>
            </v:shape>
            <v:shape style="position:absolute;left:1004;top:3418;width:5768;height:296" coordorigin="1004,3418" coordsize="5768,296" path="m4208,3714l3888,3418e" filled="f" stroked="t" strokeweight="4pt" strokecolor="#343434">
              <v:path arrowok="t"/>
            </v:shape>
            <v:shape style="position:absolute;left:1004;top:3418;width:5768;height:296" coordorigin="1004,3418" coordsize="5768,296" path="m3247,3418l2927,3714e" filled="f" stroked="t" strokeweight="4pt" strokecolor="#343434">
              <v:path arrowok="t"/>
            </v:shape>
            <v:shape style="position:absolute;left:1004;top:3418;width:5768;height:296" coordorigin="1004,3418" coordsize="5768,296" path="m3568,3714l3247,3418e" filled="f" stroked="t" strokeweight="4pt" strokecolor="#343434">
              <v:path arrowok="t"/>
            </v:shape>
            <v:shape style="position:absolute;left:1004;top:3418;width:5768;height:296" coordorigin="1004,3418" coordsize="5768,296" path="m2606,3418l2286,3714e" filled="f" stroked="t" strokeweight="4pt" strokecolor="#343434">
              <v:path arrowok="t"/>
            </v:shape>
            <v:shape style="position:absolute;left:1004;top:3418;width:5768;height:296" coordorigin="1004,3418" coordsize="5768,296" path="m2927,3714l2606,3418e" filled="f" stroked="t" strokeweight="4pt" strokecolor="#343434">
              <v:path arrowok="t"/>
            </v:shape>
            <v:shape style="position:absolute;left:1004;top:3418;width:5768;height:296" coordorigin="1004,3418" coordsize="5768,296" path="m1965,3418l1645,3714e" filled="f" stroked="t" strokeweight="4pt" strokecolor="#343434">
              <v:path arrowok="t"/>
            </v:shape>
            <v:shape style="position:absolute;left:1004;top:3418;width:5768;height:296" coordorigin="1004,3418" coordsize="5768,296" path="m2286,3714l1965,3418e" filled="f" stroked="t" strokeweight="4pt" strokecolor="#343434">
              <v:path arrowok="t"/>
            </v:shape>
            <v:shape style="position:absolute;left:1004;top:3418;width:5768;height:296" coordorigin="1004,3418" coordsize="5768,296" path="m1325,3418l1167,3563e" filled="f" stroked="t" strokeweight="4pt" strokecolor="#343434">
              <v:path arrowok="t"/>
            </v:shape>
            <v:shape style="position:absolute;left:1004;top:3418;width:5768;height:296" coordorigin="1004,3418" coordsize="5768,296" path="m1645,3714l1325,3418e" filled="f" stroked="t" strokeweight="4pt" strokecolor="#343434">
              <v:path arrowok="t"/>
            </v:shape>
            <v:shape style="position:absolute;left:1004;top:3195;width:5768;height:296" coordorigin="1004,3195" coordsize="5768,296" path="m6610,3342l6452,3195,6131,3492e" filled="f" stroked="t" strokeweight="4pt" strokecolor="#343434">
              <v:path arrowok="t"/>
            </v:shape>
            <v:shape style="position:absolute;left:1004;top:3195;width:5768;height:296" coordorigin="1004,3195" coordsize="5768,296" path="m5811,3195l5490,3492e" filled="f" stroked="t" strokeweight="4pt" strokecolor="#343434">
              <v:path arrowok="t"/>
            </v:shape>
            <v:shape style="position:absolute;left:1004;top:3195;width:5768;height:296" coordorigin="1004,3195" coordsize="5768,296" path="m6131,3492l5811,3195e" filled="f" stroked="t" strokeweight="4pt" strokecolor="#343434">
              <v:path arrowok="t"/>
            </v:shape>
            <v:shape style="position:absolute;left:1004;top:3195;width:5768;height:296" coordorigin="1004,3195" coordsize="5768,296" path="m5170,3195l4849,3492e" filled="f" stroked="t" strokeweight="4pt" strokecolor="#343434">
              <v:path arrowok="t"/>
            </v:shape>
            <v:shape style="position:absolute;left:1004;top:3195;width:5768;height:296" coordorigin="1004,3195" coordsize="5768,296" path="m5490,3492l5170,3195e" filled="f" stroked="t" strokeweight="4pt" strokecolor="#343434">
              <v:path arrowok="t"/>
            </v:shape>
            <v:shape style="position:absolute;left:1004;top:3195;width:5768;height:296" coordorigin="1004,3195" coordsize="5768,296" path="m4529,3195l4208,3492e" filled="f" stroked="t" strokeweight="4pt" strokecolor="#343434">
              <v:path arrowok="t"/>
            </v:shape>
            <v:shape style="position:absolute;left:1004;top:3195;width:5768;height:296" coordorigin="1004,3195" coordsize="5768,296" path="m4849,3492l4529,3195e" filled="f" stroked="t" strokeweight="4pt" strokecolor="#343434">
              <v:path arrowok="t"/>
            </v:shape>
            <v:shape style="position:absolute;left:1004;top:3195;width:5768;height:296" coordorigin="1004,3195" coordsize="5768,296" path="m3888,3195l3568,3492e" filled="f" stroked="t" strokeweight="4pt" strokecolor="#343434">
              <v:path arrowok="t"/>
            </v:shape>
            <v:shape style="position:absolute;left:1004;top:3195;width:5768;height:296" coordorigin="1004,3195" coordsize="5768,296" path="m4208,3492l3888,3195e" filled="f" stroked="t" strokeweight="4pt" strokecolor="#343434">
              <v:path arrowok="t"/>
            </v:shape>
            <v:shape style="position:absolute;left:1004;top:3195;width:5768;height:296" coordorigin="1004,3195" coordsize="5768,296" path="m3247,3195l2927,3492e" filled="f" stroked="t" strokeweight="4pt" strokecolor="#343434">
              <v:path arrowok="t"/>
            </v:shape>
            <v:shape style="position:absolute;left:1004;top:3195;width:5768;height:296" coordorigin="1004,3195" coordsize="5768,296" path="m3568,3492l3247,3195e" filled="f" stroked="t" strokeweight="4pt" strokecolor="#343434">
              <v:path arrowok="t"/>
            </v:shape>
            <v:shape style="position:absolute;left:1004;top:3195;width:5768;height:296" coordorigin="1004,3195" coordsize="5768,296" path="m2606,3195l2286,3492e" filled="f" stroked="t" strokeweight="4pt" strokecolor="#343434">
              <v:path arrowok="t"/>
            </v:shape>
            <v:shape style="position:absolute;left:1004;top:3195;width:5768;height:296" coordorigin="1004,3195" coordsize="5768,296" path="m2927,3492l2606,3195e" filled="f" stroked="t" strokeweight="4pt" strokecolor="#343434">
              <v:path arrowok="t"/>
            </v:shape>
            <v:shape style="position:absolute;left:1004;top:3195;width:5768;height:296" coordorigin="1004,3195" coordsize="5768,296" path="m1965,3195l1645,3492e" filled="f" stroked="t" strokeweight="4pt" strokecolor="#343434">
              <v:path arrowok="t"/>
            </v:shape>
            <v:shape style="position:absolute;left:1004;top:3195;width:5768;height:296" coordorigin="1004,3195" coordsize="5768,296" path="m2286,3492l1965,3195e" filled="f" stroked="t" strokeweight="4pt" strokecolor="#343434">
              <v:path arrowok="t"/>
            </v:shape>
            <v:shape style="position:absolute;left:1004;top:3195;width:5768;height:296" coordorigin="1004,3195" coordsize="5768,296" path="m1325,3195l1167,3341e" filled="f" stroked="t" strokeweight="4pt" strokecolor="#343434">
              <v:path arrowok="t"/>
            </v:shape>
            <v:shape style="position:absolute;left:1004;top:3195;width:5768;height:296" coordorigin="1004,3195" coordsize="5768,296" path="m1645,3492l1325,3195e" filled="f" stroked="t" strokeweight="4pt" strokecolor="#343434">
              <v:path arrowok="t"/>
            </v:shape>
            <v:shape style="position:absolute;left:1004;top:2973;width:5768;height:296" coordorigin="1004,2973" coordsize="5768,296" path="m6610,3120l6452,2973,6131,3270e" filled="f" stroked="t" strokeweight="4pt" strokecolor="#343434">
              <v:path arrowok="t"/>
            </v:shape>
            <v:shape style="position:absolute;left:1004;top:2973;width:5768;height:296" coordorigin="1004,2973" coordsize="5768,296" path="m5811,2973l5490,3270e" filled="f" stroked="t" strokeweight="4pt" strokecolor="#343434">
              <v:path arrowok="t"/>
            </v:shape>
            <v:shape style="position:absolute;left:1004;top:2973;width:5768;height:296" coordorigin="1004,2973" coordsize="5768,296" path="m6131,3270l5811,2973e" filled="f" stroked="t" strokeweight="4pt" strokecolor="#343434">
              <v:path arrowok="t"/>
            </v:shape>
            <v:shape style="position:absolute;left:1004;top:2973;width:5768;height:296" coordorigin="1004,2973" coordsize="5768,296" path="m5170,2973l4849,3270e" filled="f" stroked="t" strokeweight="4pt" strokecolor="#343434">
              <v:path arrowok="t"/>
            </v:shape>
            <v:shape style="position:absolute;left:1004;top:2973;width:5768;height:296" coordorigin="1004,2973" coordsize="5768,296" path="m5490,3270l5170,2973e" filled="f" stroked="t" strokeweight="4pt" strokecolor="#343434">
              <v:path arrowok="t"/>
            </v:shape>
            <v:shape style="position:absolute;left:1004;top:2973;width:5768;height:296" coordorigin="1004,2973" coordsize="5768,296" path="m4529,2973l4208,3270e" filled="f" stroked="t" strokeweight="4pt" strokecolor="#343434">
              <v:path arrowok="t"/>
            </v:shape>
            <v:shape style="position:absolute;left:1004;top:2973;width:5768;height:296" coordorigin="1004,2973" coordsize="5768,296" path="m4849,3270l4529,2973e" filled="f" stroked="t" strokeweight="4pt" strokecolor="#343434">
              <v:path arrowok="t"/>
            </v:shape>
            <v:shape style="position:absolute;left:1004;top:2973;width:5768;height:296" coordorigin="1004,2973" coordsize="5768,296" path="m3888,2973l3568,3270e" filled="f" stroked="t" strokeweight="4pt" strokecolor="#343434">
              <v:path arrowok="t"/>
            </v:shape>
            <v:shape style="position:absolute;left:1004;top:2973;width:5768;height:296" coordorigin="1004,2973" coordsize="5768,296" path="m4208,3270l3888,2973e" filled="f" stroked="t" strokeweight="4pt" strokecolor="#343434">
              <v:path arrowok="t"/>
            </v:shape>
            <v:shape style="position:absolute;left:1004;top:2973;width:5768;height:296" coordorigin="1004,2973" coordsize="5768,296" path="m3247,2973l2927,3270e" filled="f" stroked="t" strokeweight="4pt" strokecolor="#343434">
              <v:path arrowok="t"/>
            </v:shape>
            <v:shape style="position:absolute;left:1004;top:2973;width:5768;height:296" coordorigin="1004,2973" coordsize="5768,296" path="m3568,3270l3247,2973e" filled="f" stroked="t" strokeweight="4pt" strokecolor="#343434">
              <v:path arrowok="t"/>
            </v:shape>
            <v:shape style="position:absolute;left:1004;top:2973;width:5768;height:296" coordorigin="1004,2973" coordsize="5768,296" path="m2606,2973l2286,3270e" filled="f" stroked="t" strokeweight="4pt" strokecolor="#343434">
              <v:path arrowok="t"/>
            </v:shape>
            <v:shape style="position:absolute;left:1004;top:2973;width:5768;height:296" coordorigin="1004,2973" coordsize="5768,296" path="m2927,3270l2606,2973e" filled="f" stroked="t" strokeweight="4pt" strokecolor="#343434">
              <v:path arrowok="t"/>
            </v:shape>
            <v:shape style="position:absolute;left:1004;top:2973;width:5768;height:296" coordorigin="1004,2973" coordsize="5768,296" path="m1965,2973l1645,3270e" filled="f" stroked="t" strokeweight="4pt" strokecolor="#343434">
              <v:path arrowok="t"/>
            </v:shape>
            <v:shape style="position:absolute;left:1004;top:2973;width:5768;height:296" coordorigin="1004,2973" coordsize="5768,296" path="m2286,3270l1965,2973e" filled="f" stroked="t" strokeweight="4pt" strokecolor="#343434">
              <v:path arrowok="t"/>
            </v:shape>
            <v:shape style="position:absolute;left:1004;top:2973;width:5768;height:296" coordorigin="1004,2973" coordsize="5768,296" path="m1325,2973l1167,3119e" filled="f" stroked="t" strokeweight="4pt" strokecolor="#343434">
              <v:path arrowok="t"/>
            </v:shape>
            <v:shape style="position:absolute;left:1004;top:2973;width:5768;height:296" coordorigin="1004,2973" coordsize="5768,296" path="m1645,3270l1325,2973e" filled="f" stroked="t" strokeweight="4pt" strokecolor="#343434">
              <v:path arrowok="t"/>
            </v:shape>
            <v:shape style="position:absolute;left:1004;top:2751;width:5768;height:296" coordorigin="1004,2751" coordsize="5768,296" path="m6610,2897l6452,2751,6131,3047e" filled="f" stroked="t" strokeweight="4pt" strokecolor="#343434">
              <v:path arrowok="t"/>
            </v:shape>
            <v:shape style="position:absolute;left:1004;top:2751;width:5768;height:296" coordorigin="1004,2751" coordsize="5768,296" path="m5811,2751l5490,3047e" filled="f" stroked="t" strokeweight="4pt" strokecolor="#343434">
              <v:path arrowok="t"/>
            </v:shape>
            <v:shape style="position:absolute;left:1004;top:2751;width:5768;height:296" coordorigin="1004,2751" coordsize="5768,296" path="m6131,3047l5811,2751e" filled="f" stroked="t" strokeweight="4pt" strokecolor="#343434">
              <v:path arrowok="t"/>
            </v:shape>
            <v:shape style="position:absolute;left:1004;top:2751;width:5768;height:296" coordorigin="1004,2751" coordsize="5768,296" path="m5170,2751l4849,3047e" filled="f" stroked="t" strokeweight="4pt" strokecolor="#343434">
              <v:path arrowok="t"/>
            </v:shape>
            <v:shape style="position:absolute;left:1004;top:2751;width:5768;height:296" coordorigin="1004,2751" coordsize="5768,296" path="m5490,3047l5170,2751e" filled="f" stroked="t" strokeweight="4pt" strokecolor="#343434">
              <v:path arrowok="t"/>
            </v:shape>
            <v:shape style="position:absolute;left:1004;top:2751;width:5768;height:296" coordorigin="1004,2751" coordsize="5768,296" path="m4529,2751l4208,3047e" filled="f" stroked="t" strokeweight="4pt" strokecolor="#343434">
              <v:path arrowok="t"/>
            </v:shape>
            <v:shape style="position:absolute;left:1004;top:2751;width:5768;height:296" coordorigin="1004,2751" coordsize="5768,296" path="m4849,3047l4529,2751e" filled="f" stroked="t" strokeweight="4pt" strokecolor="#343434">
              <v:path arrowok="t"/>
            </v:shape>
            <v:shape style="position:absolute;left:1004;top:2751;width:5768;height:296" coordorigin="1004,2751" coordsize="5768,296" path="m3888,2751l3568,3047e" filled="f" stroked="t" strokeweight="4pt" strokecolor="#343434">
              <v:path arrowok="t"/>
            </v:shape>
            <v:shape style="position:absolute;left:1004;top:2751;width:5768;height:296" coordorigin="1004,2751" coordsize="5768,296" path="m4208,3047l3888,2751e" filled="f" stroked="t" strokeweight="4pt" strokecolor="#343434">
              <v:path arrowok="t"/>
            </v:shape>
            <v:shape style="position:absolute;left:1004;top:2751;width:5768;height:296" coordorigin="1004,2751" coordsize="5768,296" path="m3247,2751l2927,3047e" filled="f" stroked="t" strokeweight="4pt" strokecolor="#343434">
              <v:path arrowok="t"/>
            </v:shape>
            <v:shape style="position:absolute;left:1004;top:2751;width:5768;height:296" coordorigin="1004,2751" coordsize="5768,296" path="m3568,3047l3247,2751e" filled="f" stroked="t" strokeweight="4pt" strokecolor="#343434">
              <v:path arrowok="t"/>
            </v:shape>
            <v:shape style="position:absolute;left:1004;top:2751;width:5768;height:296" coordorigin="1004,2751" coordsize="5768,296" path="m2606,2751l2286,3047e" filled="f" stroked="t" strokeweight="4pt" strokecolor="#343434">
              <v:path arrowok="t"/>
            </v:shape>
            <v:shape style="position:absolute;left:1004;top:2751;width:5768;height:296" coordorigin="1004,2751" coordsize="5768,296" path="m2927,3047l2606,2751e" filled="f" stroked="t" strokeweight="4pt" strokecolor="#343434">
              <v:path arrowok="t"/>
            </v:shape>
            <v:shape style="position:absolute;left:1004;top:2751;width:5768;height:296" coordorigin="1004,2751" coordsize="5768,296" path="m1965,2751l1645,3047e" filled="f" stroked="t" strokeweight="4pt" strokecolor="#343434">
              <v:path arrowok="t"/>
            </v:shape>
            <v:shape style="position:absolute;left:1004;top:2751;width:5768;height:296" coordorigin="1004,2751" coordsize="5768,296" path="m2286,3047l1965,2751e" filled="f" stroked="t" strokeweight="4pt" strokecolor="#343434">
              <v:path arrowok="t"/>
            </v:shape>
            <v:shape style="position:absolute;left:1004;top:2751;width:5768;height:296" coordorigin="1004,2751" coordsize="5768,296" path="m1325,2751l1167,2896e" filled="f" stroked="t" strokeweight="4pt" strokecolor="#343434">
              <v:path arrowok="t"/>
            </v:shape>
            <v:shape style="position:absolute;left:1004;top:2751;width:5768;height:296" coordorigin="1004,2751" coordsize="5768,296" path="m1645,3047l1325,2751e" filled="f" stroked="t" strokeweight="4pt" strokecolor="#343434">
              <v:path arrowok="t"/>
            </v:shape>
            <v:shape style="position:absolute;left:1004;top:2529;width:5768;height:296" coordorigin="1004,2529" coordsize="5768,296" path="m6610,2675l6452,2529,6131,2825e" filled="f" stroked="t" strokeweight="4pt" strokecolor="#343434">
              <v:path arrowok="t"/>
            </v:shape>
            <v:shape style="position:absolute;left:1004;top:2529;width:5768;height:296" coordorigin="1004,2529" coordsize="5768,296" path="m5811,2529l5490,2825e" filled="f" stroked="t" strokeweight="4pt" strokecolor="#343434">
              <v:path arrowok="t"/>
            </v:shape>
            <v:shape style="position:absolute;left:1004;top:2529;width:5768;height:296" coordorigin="1004,2529" coordsize="5768,296" path="m6131,2825l5811,2529e" filled="f" stroked="t" strokeweight="4pt" strokecolor="#343434">
              <v:path arrowok="t"/>
            </v:shape>
            <v:shape style="position:absolute;left:1004;top:2529;width:5768;height:296" coordorigin="1004,2529" coordsize="5768,296" path="m5170,2529l4849,2825e" filled="f" stroked="t" strokeweight="4pt" strokecolor="#343434">
              <v:path arrowok="t"/>
            </v:shape>
            <v:shape style="position:absolute;left:1004;top:2529;width:5768;height:296" coordorigin="1004,2529" coordsize="5768,296" path="m5490,2825l5170,2529e" filled="f" stroked="t" strokeweight="4pt" strokecolor="#343434">
              <v:path arrowok="t"/>
            </v:shape>
            <v:shape style="position:absolute;left:1004;top:2529;width:5768;height:296" coordorigin="1004,2529" coordsize="5768,296" path="m4529,2529l4208,2825e" filled="f" stroked="t" strokeweight="4pt" strokecolor="#343434">
              <v:path arrowok="t"/>
            </v:shape>
            <v:shape style="position:absolute;left:1004;top:2529;width:5768;height:296" coordorigin="1004,2529" coordsize="5768,296" path="m4849,2825l4529,2529e" filled="f" stroked="t" strokeweight="4pt" strokecolor="#343434">
              <v:path arrowok="t"/>
            </v:shape>
            <v:shape style="position:absolute;left:1004;top:2529;width:5768;height:296" coordorigin="1004,2529" coordsize="5768,296" path="m3888,2529l3568,2825e" filled="f" stroked="t" strokeweight="4pt" strokecolor="#343434">
              <v:path arrowok="t"/>
            </v:shape>
            <v:shape style="position:absolute;left:1004;top:2529;width:5768;height:296" coordorigin="1004,2529" coordsize="5768,296" path="m4208,2825l3888,2529e" filled="f" stroked="t" strokeweight="4pt" strokecolor="#343434">
              <v:path arrowok="t"/>
            </v:shape>
            <v:shape style="position:absolute;left:1004;top:2529;width:5768;height:296" coordorigin="1004,2529" coordsize="5768,296" path="m3247,2529l2927,2825e" filled="f" stroked="t" strokeweight="4pt" strokecolor="#343434">
              <v:path arrowok="t"/>
            </v:shape>
            <v:shape style="position:absolute;left:1004;top:2529;width:5768;height:296" coordorigin="1004,2529" coordsize="5768,296" path="m3568,2825l3247,2529e" filled="f" stroked="t" strokeweight="4pt" strokecolor="#343434">
              <v:path arrowok="t"/>
            </v:shape>
            <v:shape style="position:absolute;left:1004;top:2529;width:5768;height:296" coordorigin="1004,2529" coordsize="5768,296" path="m2606,2529l2286,2825e" filled="f" stroked="t" strokeweight="4pt" strokecolor="#343434">
              <v:path arrowok="t"/>
            </v:shape>
            <v:shape style="position:absolute;left:1004;top:2529;width:5768;height:296" coordorigin="1004,2529" coordsize="5768,296" path="m2927,2825l2606,2529e" filled="f" stroked="t" strokeweight="4pt" strokecolor="#343434">
              <v:path arrowok="t"/>
            </v:shape>
            <v:shape style="position:absolute;left:1004;top:2529;width:5768;height:296" coordorigin="1004,2529" coordsize="5768,296" path="m1965,2529l1645,2825e" filled="f" stroked="t" strokeweight="4pt" strokecolor="#343434">
              <v:path arrowok="t"/>
            </v:shape>
            <v:shape style="position:absolute;left:1004;top:2529;width:5768;height:296" coordorigin="1004,2529" coordsize="5768,296" path="m2286,2825l1965,2529e" filled="f" stroked="t" strokeweight="4pt" strokecolor="#343434">
              <v:path arrowok="t"/>
            </v:shape>
            <v:shape style="position:absolute;left:1004;top:2529;width:5768;height:296" coordorigin="1004,2529" coordsize="5768,296" path="m1325,2529l1167,2674e" filled="f" stroked="t" strokeweight="4pt" strokecolor="#343434">
              <v:path arrowok="t"/>
            </v:shape>
            <v:shape style="position:absolute;left:1004;top:2529;width:5768;height:296" coordorigin="1004,2529" coordsize="5768,296" path="m1645,2825l1325,2529e" filled="f" stroked="t" strokeweight="4pt" strokecolor="#343434">
              <v:path arrowok="t"/>
            </v:shape>
            <v:shape style="position:absolute;left:1004;top:2307;width:5768;height:296" coordorigin="1004,2307" coordsize="5768,296" path="m6610,2453l6452,2307,6131,2603e" filled="f" stroked="t" strokeweight="4pt" strokecolor="#343434">
              <v:path arrowok="t"/>
            </v:shape>
            <v:shape style="position:absolute;left:1004;top:2307;width:5768;height:296" coordorigin="1004,2307" coordsize="5768,296" path="m5811,2307l5490,2603e" filled="f" stroked="t" strokeweight="4pt" strokecolor="#343434">
              <v:path arrowok="t"/>
            </v:shape>
            <v:shape style="position:absolute;left:1004;top:2307;width:5768;height:296" coordorigin="1004,2307" coordsize="5768,296" path="m6131,2603l5811,2307e" filled="f" stroked="t" strokeweight="4pt" strokecolor="#343434">
              <v:path arrowok="t"/>
            </v:shape>
            <v:shape style="position:absolute;left:1004;top:2307;width:5768;height:296" coordorigin="1004,2307" coordsize="5768,296" path="m5170,2307l4849,2603e" filled="f" stroked="t" strokeweight="4pt" strokecolor="#343434">
              <v:path arrowok="t"/>
            </v:shape>
            <v:shape style="position:absolute;left:1004;top:2307;width:5768;height:296" coordorigin="1004,2307" coordsize="5768,296" path="m5490,2603l5170,2307e" filled="f" stroked="t" strokeweight="4pt" strokecolor="#343434">
              <v:path arrowok="t"/>
            </v:shape>
            <v:shape style="position:absolute;left:1004;top:2307;width:5768;height:296" coordorigin="1004,2307" coordsize="5768,296" path="m4529,2307l4208,2603e" filled="f" stroked="t" strokeweight="4pt" strokecolor="#343434">
              <v:path arrowok="t"/>
            </v:shape>
            <v:shape style="position:absolute;left:1004;top:2307;width:5768;height:296" coordorigin="1004,2307" coordsize="5768,296" path="m4849,2603l4529,2307e" filled="f" stroked="t" strokeweight="4pt" strokecolor="#343434">
              <v:path arrowok="t"/>
            </v:shape>
            <v:shape style="position:absolute;left:1004;top:2307;width:5768;height:296" coordorigin="1004,2307" coordsize="5768,296" path="m3888,2307l3568,2603e" filled="f" stroked="t" strokeweight="4pt" strokecolor="#343434">
              <v:path arrowok="t"/>
            </v:shape>
            <v:shape style="position:absolute;left:1004;top:2307;width:5768;height:296" coordorigin="1004,2307" coordsize="5768,296" path="m4208,2603l3888,2307e" filled="f" stroked="t" strokeweight="4pt" strokecolor="#343434">
              <v:path arrowok="t"/>
            </v:shape>
            <v:shape style="position:absolute;left:1004;top:2307;width:5768;height:296" coordorigin="1004,2307" coordsize="5768,296" path="m3247,2307l2927,2603e" filled="f" stroked="t" strokeweight="4pt" strokecolor="#343434">
              <v:path arrowok="t"/>
            </v:shape>
            <v:shape style="position:absolute;left:1004;top:2307;width:5768;height:296" coordorigin="1004,2307" coordsize="5768,296" path="m3568,2603l3247,2307e" filled="f" stroked="t" strokeweight="4pt" strokecolor="#343434">
              <v:path arrowok="t"/>
            </v:shape>
            <v:shape style="position:absolute;left:1004;top:2307;width:5768;height:296" coordorigin="1004,2307" coordsize="5768,296" path="m2606,2307l2286,2603e" filled="f" stroked="t" strokeweight="4pt" strokecolor="#343434">
              <v:path arrowok="t"/>
            </v:shape>
            <v:shape style="position:absolute;left:1004;top:2307;width:5768;height:296" coordorigin="1004,2307" coordsize="5768,296" path="m2927,2603l2606,2307e" filled="f" stroked="t" strokeweight="4pt" strokecolor="#343434">
              <v:path arrowok="t"/>
            </v:shape>
            <v:shape style="position:absolute;left:1004;top:2307;width:5768;height:296" coordorigin="1004,2307" coordsize="5768,296" path="m1965,2307l1645,2603e" filled="f" stroked="t" strokeweight="4pt" strokecolor="#343434">
              <v:path arrowok="t"/>
            </v:shape>
            <v:shape style="position:absolute;left:1004;top:2307;width:5768;height:296" coordorigin="1004,2307" coordsize="5768,296" path="m2286,2603l1965,2307e" filled="f" stroked="t" strokeweight="4pt" strokecolor="#343434">
              <v:path arrowok="t"/>
            </v:shape>
            <v:shape style="position:absolute;left:1004;top:2307;width:5768;height:296" coordorigin="1004,2307" coordsize="5768,296" path="m1325,2307l1167,2452e" filled="f" stroked="t" strokeweight="4pt" strokecolor="#343434">
              <v:path arrowok="t"/>
            </v:shape>
            <v:shape style="position:absolute;left:1004;top:2307;width:5768;height:296" coordorigin="1004,2307" coordsize="5768,296" path="m1645,2603l1325,2307e" filled="f" stroked="t" strokeweight="4pt" strokecolor="#343434">
              <v:path arrowok="t"/>
            </v:shape>
            <v:shape style="position:absolute;left:1004;top:2085;width:5768;height:296" coordorigin="1004,2085" coordsize="5768,296" path="m6610,2231l6452,2085,6131,2381e" filled="f" stroked="t" strokeweight="4pt" strokecolor="#343434">
              <v:path arrowok="t"/>
            </v:shape>
            <v:shape style="position:absolute;left:1004;top:2085;width:5768;height:296" coordorigin="1004,2085" coordsize="5768,296" path="m5811,2085l5490,2381e" filled="f" stroked="t" strokeweight="4pt" strokecolor="#343434">
              <v:path arrowok="t"/>
            </v:shape>
            <v:shape style="position:absolute;left:1004;top:2085;width:5768;height:296" coordorigin="1004,2085" coordsize="5768,296" path="m6131,2381l5811,2085e" filled="f" stroked="t" strokeweight="4pt" strokecolor="#343434">
              <v:path arrowok="t"/>
            </v:shape>
            <v:shape style="position:absolute;left:1004;top:2085;width:5768;height:296" coordorigin="1004,2085" coordsize="5768,296" path="m5170,2085l4849,2381e" filled="f" stroked="t" strokeweight="4pt" strokecolor="#343434">
              <v:path arrowok="t"/>
            </v:shape>
            <v:shape style="position:absolute;left:1004;top:2085;width:5768;height:296" coordorigin="1004,2085" coordsize="5768,296" path="m5490,2381l5170,2085e" filled="f" stroked="t" strokeweight="4pt" strokecolor="#343434">
              <v:path arrowok="t"/>
            </v:shape>
            <v:shape style="position:absolute;left:1004;top:2085;width:5768;height:296" coordorigin="1004,2085" coordsize="5768,296" path="m4529,2085l4208,2381e" filled="f" stroked="t" strokeweight="4pt" strokecolor="#343434">
              <v:path arrowok="t"/>
            </v:shape>
            <v:shape style="position:absolute;left:1004;top:2085;width:5768;height:296" coordorigin="1004,2085" coordsize="5768,296" path="m4849,2381l4529,2085e" filled="f" stroked="t" strokeweight="4pt" strokecolor="#343434">
              <v:path arrowok="t"/>
            </v:shape>
            <v:shape style="position:absolute;left:1004;top:2085;width:5768;height:296" coordorigin="1004,2085" coordsize="5768,296" path="m3888,2085l3568,2381e" filled="f" stroked="t" strokeweight="4pt" strokecolor="#343434">
              <v:path arrowok="t"/>
            </v:shape>
            <v:shape style="position:absolute;left:1004;top:2085;width:5768;height:296" coordorigin="1004,2085" coordsize="5768,296" path="m4208,2381l3888,2085e" filled="f" stroked="t" strokeweight="4pt" strokecolor="#343434">
              <v:path arrowok="t"/>
            </v:shape>
            <v:shape style="position:absolute;left:1004;top:2085;width:5768;height:296" coordorigin="1004,2085" coordsize="5768,296" path="m3247,2085l2927,2381e" filled="f" stroked="t" strokeweight="4pt" strokecolor="#343434">
              <v:path arrowok="t"/>
            </v:shape>
            <v:shape style="position:absolute;left:1004;top:2085;width:5768;height:296" coordorigin="1004,2085" coordsize="5768,296" path="m3568,2381l3247,2085e" filled="f" stroked="t" strokeweight="4pt" strokecolor="#343434">
              <v:path arrowok="t"/>
            </v:shape>
            <v:shape style="position:absolute;left:1004;top:2085;width:5768;height:296" coordorigin="1004,2085" coordsize="5768,296" path="m2606,2085l2286,2381e" filled="f" stroked="t" strokeweight="4pt" strokecolor="#343434">
              <v:path arrowok="t"/>
            </v:shape>
            <v:shape style="position:absolute;left:1004;top:2085;width:5768;height:296" coordorigin="1004,2085" coordsize="5768,296" path="m2927,2381l2606,2085e" filled="f" stroked="t" strokeweight="4pt" strokecolor="#343434">
              <v:path arrowok="t"/>
            </v:shape>
            <v:shape style="position:absolute;left:1004;top:2085;width:5768;height:296" coordorigin="1004,2085" coordsize="5768,296" path="m1965,2085l1645,2381e" filled="f" stroked="t" strokeweight="4pt" strokecolor="#343434">
              <v:path arrowok="t"/>
            </v:shape>
            <v:shape style="position:absolute;left:1004;top:2085;width:5768;height:296" coordorigin="1004,2085" coordsize="5768,296" path="m2286,2381l1965,2085e" filled="f" stroked="t" strokeweight="4pt" strokecolor="#343434">
              <v:path arrowok="t"/>
            </v:shape>
            <v:shape style="position:absolute;left:1004;top:2085;width:5768;height:296" coordorigin="1004,2085" coordsize="5768,296" path="m1325,2085l1167,2230e" filled="f" stroked="t" strokeweight="4pt" strokecolor="#343434">
              <v:path arrowok="t"/>
            </v:shape>
            <v:shape style="position:absolute;left:1004;top:2085;width:5768;height:296" coordorigin="1004,2085" coordsize="5768,296" path="m1645,2381l1325,2085e" filled="f" stroked="t" strokeweight="4pt" strokecolor="#343434">
              <v:path arrowok="t"/>
            </v:shape>
            <v:shape style="position:absolute;left:1004;top:1862;width:5768;height:296" coordorigin="1004,1862" coordsize="5768,296" path="m6610,2009l6452,1862,6131,2159e" filled="f" stroked="t" strokeweight="4pt" strokecolor="#343434">
              <v:path arrowok="t"/>
            </v:shape>
            <v:shape style="position:absolute;left:1004;top:1862;width:5768;height:296" coordorigin="1004,1862" coordsize="5768,296" path="m5811,1862l5490,2159e" filled="f" stroked="t" strokeweight="4pt" strokecolor="#343434">
              <v:path arrowok="t"/>
            </v:shape>
            <v:shape style="position:absolute;left:1004;top:1862;width:5768;height:296" coordorigin="1004,1862" coordsize="5768,296" path="m6131,2159l5811,1862e" filled="f" stroked="t" strokeweight="4pt" strokecolor="#343434">
              <v:path arrowok="t"/>
            </v:shape>
            <v:shape style="position:absolute;left:1004;top:1862;width:5768;height:296" coordorigin="1004,1862" coordsize="5768,296" path="m5170,1862l4849,2159e" filled="f" stroked="t" strokeweight="4pt" strokecolor="#343434">
              <v:path arrowok="t"/>
            </v:shape>
            <v:shape style="position:absolute;left:1004;top:1862;width:5768;height:296" coordorigin="1004,1862" coordsize="5768,296" path="m5490,2159l5170,1862e" filled="f" stroked="t" strokeweight="4pt" strokecolor="#343434">
              <v:path arrowok="t"/>
            </v:shape>
            <v:shape style="position:absolute;left:1004;top:1862;width:5768;height:296" coordorigin="1004,1862" coordsize="5768,296" path="m4529,1862l4208,2159e" filled="f" stroked="t" strokeweight="4pt" strokecolor="#343434">
              <v:path arrowok="t"/>
            </v:shape>
            <v:shape style="position:absolute;left:1004;top:1862;width:5768;height:296" coordorigin="1004,1862" coordsize="5768,296" path="m4849,2159l4529,1862e" filled="f" stroked="t" strokeweight="4pt" strokecolor="#343434">
              <v:path arrowok="t"/>
            </v:shape>
            <v:shape style="position:absolute;left:1004;top:1862;width:5768;height:296" coordorigin="1004,1862" coordsize="5768,296" path="m3888,1862l3568,2159e" filled="f" stroked="t" strokeweight="4pt" strokecolor="#343434">
              <v:path arrowok="t"/>
            </v:shape>
            <v:shape style="position:absolute;left:1004;top:1862;width:5768;height:296" coordorigin="1004,1862" coordsize="5768,296" path="m4208,2159l3888,1862e" filled="f" stroked="t" strokeweight="4pt" strokecolor="#343434">
              <v:path arrowok="t"/>
            </v:shape>
            <v:shape style="position:absolute;left:1004;top:1862;width:5768;height:296" coordorigin="1004,1862" coordsize="5768,296" path="m3247,1862l2927,2159e" filled="f" stroked="t" strokeweight="4pt" strokecolor="#343434">
              <v:path arrowok="t"/>
            </v:shape>
            <v:shape style="position:absolute;left:1004;top:1862;width:5768;height:296" coordorigin="1004,1862" coordsize="5768,296" path="m3568,2159l3247,1862e" filled="f" stroked="t" strokeweight="4pt" strokecolor="#343434">
              <v:path arrowok="t"/>
            </v:shape>
            <v:shape style="position:absolute;left:1004;top:1862;width:5768;height:296" coordorigin="1004,1862" coordsize="5768,296" path="m2606,1862l2286,2159e" filled="f" stroked="t" strokeweight="4pt" strokecolor="#343434">
              <v:path arrowok="t"/>
            </v:shape>
            <v:shape style="position:absolute;left:1004;top:1862;width:5768;height:296" coordorigin="1004,1862" coordsize="5768,296" path="m2927,2159l2606,1862e" filled="f" stroked="t" strokeweight="4pt" strokecolor="#343434">
              <v:path arrowok="t"/>
            </v:shape>
            <v:shape style="position:absolute;left:1004;top:1862;width:5768;height:296" coordorigin="1004,1862" coordsize="5768,296" path="m1965,1862l1645,2159e" filled="f" stroked="t" strokeweight="4pt" strokecolor="#343434">
              <v:path arrowok="t"/>
            </v:shape>
            <v:shape style="position:absolute;left:1004;top:1862;width:5768;height:296" coordorigin="1004,1862" coordsize="5768,296" path="m2286,2159l1965,1862e" filled="f" stroked="t" strokeweight="4pt" strokecolor="#343434">
              <v:path arrowok="t"/>
            </v:shape>
            <v:shape style="position:absolute;left:1004;top:1862;width:5768;height:296" coordorigin="1004,1862" coordsize="5768,296" path="m1325,1862l1167,2008e" filled="f" stroked="t" strokeweight="4pt" strokecolor="#343434">
              <v:path arrowok="t"/>
            </v:shape>
            <v:shape style="position:absolute;left:1004;top:1862;width:5768;height:296" coordorigin="1004,1862" coordsize="5768,296" path="m1645,2159l1325,1862e" filled="f" stroked="t" strokeweight="4pt" strokecolor="#343434">
              <v:path arrowok="t"/>
            </v:shape>
            <v:shape style="position:absolute;left:1004;top:1640;width:5768;height:296" coordorigin="1004,1640" coordsize="5768,296" path="m6610,1786l6452,1640,6131,1936e" filled="f" stroked="t" strokeweight="4pt" strokecolor="#343434">
              <v:path arrowok="t"/>
            </v:shape>
            <v:shape style="position:absolute;left:1004;top:1640;width:5768;height:296" coordorigin="1004,1640" coordsize="5768,296" path="m5811,1640l5490,1936e" filled="f" stroked="t" strokeweight="4pt" strokecolor="#343434">
              <v:path arrowok="t"/>
            </v:shape>
            <v:shape style="position:absolute;left:1004;top:1640;width:5768;height:296" coordorigin="1004,1640" coordsize="5768,296" path="m6131,1936l5811,1640e" filled="f" stroked="t" strokeweight="4pt" strokecolor="#343434">
              <v:path arrowok="t"/>
            </v:shape>
            <v:shape style="position:absolute;left:1004;top:1640;width:5768;height:296" coordorigin="1004,1640" coordsize="5768,296" path="m5170,1640l4849,1936e" filled="f" stroked="t" strokeweight="4pt" strokecolor="#343434">
              <v:path arrowok="t"/>
            </v:shape>
            <v:shape style="position:absolute;left:1004;top:1640;width:5768;height:296" coordorigin="1004,1640" coordsize="5768,296" path="m5490,1936l5170,1640e" filled="f" stroked="t" strokeweight="4pt" strokecolor="#343434">
              <v:path arrowok="t"/>
            </v:shape>
            <v:shape style="position:absolute;left:1004;top:1640;width:5768;height:296" coordorigin="1004,1640" coordsize="5768,296" path="m4529,1640l4208,1936e" filled="f" stroked="t" strokeweight="4pt" strokecolor="#343434">
              <v:path arrowok="t"/>
            </v:shape>
            <v:shape style="position:absolute;left:1004;top:1640;width:5768;height:296" coordorigin="1004,1640" coordsize="5768,296" path="m4849,1936l4529,1640e" filled="f" stroked="t" strokeweight="4pt" strokecolor="#343434">
              <v:path arrowok="t"/>
            </v:shape>
            <v:shape style="position:absolute;left:1004;top:1640;width:5768;height:296" coordorigin="1004,1640" coordsize="5768,296" path="m3888,1640l3568,1936e" filled="f" stroked="t" strokeweight="4pt" strokecolor="#343434">
              <v:path arrowok="t"/>
            </v:shape>
            <v:shape style="position:absolute;left:1004;top:1640;width:5768;height:296" coordorigin="1004,1640" coordsize="5768,296" path="m4208,1936l3888,1640e" filled="f" stroked="t" strokeweight="4pt" strokecolor="#343434">
              <v:path arrowok="t"/>
            </v:shape>
            <v:shape style="position:absolute;left:1004;top:1640;width:5768;height:296" coordorigin="1004,1640" coordsize="5768,296" path="m3247,1640l2927,1936e" filled="f" stroked="t" strokeweight="4pt" strokecolor="#343434">
              <v:path arrowok="t"/>
            </v:shape>
            <v:shape style="position:absolute;left:1004;top:1640;width:5768;height:296" coordorigin="1004,1640" coordsize="5768,296" path="m3568,1936l3247,1640e" filled="f" stroked="t" strokeweight="4pt" strokecolor="#343434">
              <v:path arrowok="t"/>
            </v:shape>
            <v:shape style="position:absolute;left:1004;top:1640;width:5768;height:296" coordorigin="1004,1640" coordsize="5768,296" path="m2606,1640l2286,1936e" filled="f" stroked="t" strokeweight="4pt" strokecolor="#343434">
              <v:path arrowok="t"/>
            </v:shape>
            <v:shape style="position:absolute;left:1004;top:1640;width:5768;height:296" coordorigin="1004,1640" coordsize="5768,296" path="m2927,1936l2606,1640e" filled="f" stroked="t" strokeweight="4pt" strokecolor="#343434">
              <v:path arrowok="t"/>
            </v:shape>
            <v:shape style="position:absolute;left:1004;top:1640;width:5768;height:296" coordorigin="1004,1640" coordsize="5768,296" path="m1965,1640l1645,1936e" filled="f" stroked="t" strokeweight="4pt" strokecolor="#343434">
              <v:path arrowok="t"/>
            </v:shape>
            <v:shape style="position:absolute;left:1004;top:1640;width:5768;height:296" coordorigin="1004,1640" coordsize="5768,296" path="m2286,1936l1965,1640e" filled="f" stroked="t" strokeweight="4pt" strokecolor="#343434">
              <v:path arrowok="t"/>
            </v:shape>
            <v:shape style="position:absolute;left:1004;top:1640;width:5768;height:296" coordorigin="1004,1640" coordsize="5768,296" path="m1325,1640l1167,1785e" filled="f" stroked="t" strokeweight="4pt" strokecolor="#343434">
              <v:path arrowok="t"/>
            </v:shape>
            <v:shape style="position:absolute;left:1004;top:1640;width:5768;height:296" coordorigin="1004,1640" coordsize="5768,296" path="m1645,1936l1325,1640e" filled="f" stroked="t" strokeweight="4pt" strokecolor="#343434">
              <v:path arrowok="t"/>
            </v:shape>
            <v:shape style="position:absolute;left:1004;top:1418;width:5768;height:296" coordorigin="1004,1418" coordsize="5768,296" path="m6610,1564l6452,1418,6131,1714e" filled="f" stroked="t" strokeweight="4pt" strokecolor="#343434">
              <v:path arrowok="t"/>
            </v:shape>
            <v:shape style="position:absolute;left:1004;top:1418;width:5768;height:296" coordorigin="1004,1418" coordsize="5768,296" path="m5811,1418l5490,1714e" filled="f" stroked="t" strokeweight="4pt" strokecolor="#343434">
              <v:path arrowok="t"/>
            </v:shape>
            <v:shape style="position:absolute;left:1004;top:1418;width:5768;height:296" coordorigin="1004,1418" coordsize="5768,296" path="m6131,1714l5811,1418e" filled="f" stroked="t" strokeweight="4pt" strokecolor="#343434">
              <v:path arrowok="t"/>
            </v:shape>
            <v:shape style="position:absolute;left:1004;top:1418;width:5768;height:296" coordorigin="1004,1418" coordsize="5768,296" path="m5170,1418l4849,1714e" filled="f" stroked="t" strokeweight="4pt" strokecolor="#343434">
              <v:path arrowok="t"/>
            </v:shape>
            <v:shape style="position:absolute;left:1004;top:1418;width:5768;height:296" coordorigin="1004,1418" coordsize="5768,296" path="m5490,1714l5170,1418e" filled="f" stroked="t" strokeweight="4pt" strokecolor="#343434">
              <v:path arrowok="t"/>
            </v:shape>
            <v:shape style="position:absolute;left:1004;top:1418;width:5768;height:296" coordorigin="1004,1418" coordsize="5768,296" path="m4529,1418l4208,1714e" filled="f" stroked="t" strokeweight="4pt" strokecolor="#343434">
              <v:path arrowok="t"/>
            </v:shape>
            <v:shape style="position:absolute;left:1004;top:1418;width:5768;height:296" coordorigin="1004,1418" coordsize="5768,296" path="m4849,1714l4529,1418e" filled="f" stroked="t" strokeweight="4pt" strokecolor="#343434">
              <v:path arrowok="t"/>
            </v:shape>
            <v:shape style="position:absolute;left:1004;top:1418;width:5768;height:296" coordorigin="1004,1418" coordsize="5768,296" path="m3888,1418l3568,1714e" filled="f" stroked="t" strokeweight="4pt" strokecolor="#343434">
              <v:path arrowok="t"/>
            </v:shape>
            <v:shape style="position:absolute;left:1004;top:1418;width:5768;height:296" coordorigin="1004,1418" coordsize="5768,296" path="m4208,1714l3888,1418e" filled="f" stroked="t" strokeweight="4pt" strokecolor="#343434">
              <v:path arrowok="t"/>
            </v:shape>
            <v:shape style="position:absolute;left:1004;top:1418;width:5768;height:296" coordorigin="1004,1418" coordsize="5768,296" path="m3247,1418l2927,1714e" filled="f" stroked="t" strokeweight="4pt" strokecolor="#343434">
              <v:path arrowok="t"/>
            </v:shape>
            <v:shape style="position:absolute;left:1004;top:1418;width:5768;height:296" coordorigin="1004,1418" coordsize="5768,296" path="m3568,1714l3247,1418e" filled="f" stroked="t" strokeweight="4pt" strokecolor="#343434">
              <v:path arrowok="t"/>
            </v:shape>
            <v:shape style="position:absolute;left:1004;top:1418;width:5768;height:296" coordorigin="1004,1418" coordsize="5768,296" path="m2606,1418l2286,1714e" filled="f" stroked="t" strokeweight="4pt" strokecolor="#343434">
              <v:path arrowok="t"/>
            </v:shape>
            <v:shape style="position:absolute;left:1004;top:1418;width:5768;height:296" coordorigin="1004,1418" coordsize="5768,296" path="m2927,1714l2606,1418e" filled="f" stroked="t" strokeweight="4pt" strokecolor="#343434">
              <v:path arrowok="t"/>
            </v:shape>
            <v:shape style="position:absolute;left:1004;top:1418;width:5768;height:296" coordorigin="1004,1418" coordsize="5768,296" path="m1965,1418l1645,1714e" filled="f" stroked="t" strokeweight="4pt" strokecolor="#343434">
              <v:path arrowok="t"/>
            </v:shape>
            <v:shape style="position:absolute;left:1004;top:1418;width:5768;height:296" coordorigin="1004,1418" coordsize="5768,296" path="m2286,1714l1965,1418e" filled="f" stroked="t" strokeweight="4pt" strokecolor="#343434">
              <v:path arrowok="t"/>
            </v:shape>
            <v:shape style="position:absolute;left:1004;top:1418;width:5768;height:296" coordorigin="1004,1418" coordsize="5768,296" path="m1325,1418l1167,1563e" filled="f" stroked="t" strokeweight="4pt" strokecolor="#343434">
              <v:path arrowok="t"/>
            </v:shape>
            <v:shape style="position:absolute;left:1004;top:1418;width:5768;height:296" coordorigin="1004,1418" coordsize="5768,296" path="m1645,1714l1325,1418e" filled="f" stroked="t" strokeweight="4pt" strokecolor="#343434">
              <v:path arrowok="t"/>
            </v:shape>
            <v:shape style="position:absolute;left:1004;top:1196;width:5768;height:296" coordorigin="1004,1196" coordsize="5768,296" path="m6610,1342l6452,1196,6131,1492e" filled="f" stroked="t" strokeweight="4pt" strokecolor="#343434">
              <v:path arrowok="t"/>
            </v:shape>
            <v:shape style="position:absolute;left:1004;top:1196;width:5768;height:296" coordorigin="1004,1196" coordsize="5768,296" path="m5811,1196l5490,1492e" filled="f" stroked="t" strokeweight="4pt" strokecolor="#343434">
              <v:path arrowok="t"/>
            </v:shape>
            <v:shape style="position:absolute;left:1004;top:1196;width:5768;height:296" coordorigin="1004,1196" coordsize="5768,296" path="m6131,1492l5811,1196e" filled="f" stroked="t" strokeweight="4pt" strokecolor="#343434">
              <v:path arrowok="t"/>
            </v:shape>
            <v:shape style="position:absolute;left:1004;top:1196;width:5768;height:296" coordorigin="1004,1196" coordsize="5768,296" path="m5170,1196l4849,1492e" filled="f" stroked="t" strokeweight="4pt" strokecolor="#343434">
              <v:path arrowok="t"/>
            </v:shape>
            <v:shape style="position:absolute;left:1004;top:1196;width:5768;height:296" coordorigin="1004,1196" coordsize="5768,296" path="m5490,1492l5170,1196e" filled="f" stroked="t" strokeweight="4pt" strokecolor="#343434">
              <v:path arrowok="t"/>
            </v:shape>
            <v:shape style="position:absolute;left:1004;top:1196;width:5768;height:296" coordorigin="1004,1196" coordsize="5768,296" path="m4529,1196l4208,1492e" filled="f" stroked="t" strokeweight="4pt" strokecolor="#343434">
              <v:path arrowok="t"/>
            </v:shape>
            <v:shape style="position:absolute;left:1004;top:1196;width:5768;height:296" coordorigin="1004,1196" coordsize="5768,296" path="m4849,1492l4529,1196e" filled="f" stroked="t" strokeweight="4pt" strokecolor="#343434">
              <v:path arrowok="t"/>
            </v:shape>
            <v:shape style="position:absolute;left:1004;top:1196;width:5768;height:296" coordorigin="1004,1196" coordsize="5768,296" path="m3888,1196l3568,1492e" filled="f" stroked="t" strokeweight="4pt" strokecolor="#343434">
              <v:path arrowok="t"/>
            </v:shape>
            <v:shape style="position:absolute;left:1004;top:1196;width:5768;height:296" coordorigin="1004,1196" coordsize="5768,296" path="m4208,1492l3888,1196e" filled="f" stroked="t" strokeweight="4pt" strokecolor="#343434">
              <v:path arrowok="t"/>
            </v:shape>
            <v:shape style="position:absolute;left:1004;top:1196;width:5768;height:296" coordorigin="1004,1196" coordsize="5768,296" path="m3247,1196l2927,1492e" filled="f" stroked="t" strokeweight="4pt" strokecolor="#343434">
              <v:path arrowok="t"/>
            </v:shape>
            <v:shape style="position:absolute;left:1004;top:1196;width:5768;height:296" coordorigin="1004,1196" coordsize="5768,296" path="m3568,1492l3247,1196e" filled="f" stroked="t" strokeweight="4pt" strokecolor="#343434">
              <v:path arrowok="t"/>
            </v:shape>
            <v:shape style="position:absolute;left:1004;top:1196;width:5768;height:296" coordorigin="1004,1196" coordsize="5768,296" path="m2606,1196l2286,1492e" filled="f" stroked="t" strokeweight="4pt" strokecolor="#343434">
              <v:path arrowok="t"/>
            </v:shape>
            <v:shape style="position:absolute;left:1004;top:1196;width:5768;height:296" coordorigin="1004,1196" coordsize="5768,296" path="m2927,1492l2606,1196e" filled="f" stroked="t" strokeweight="4pt" strokecolor="#343434">
              <v:path arrowok="t"/>
            </v:shape>
            <v:shape style="position:absolute;left:1004;top:1196;width:5768;height:296" coordorigin="1004,1196" coordsize="5768,296" path="m1965,1196l1645,1492e" filled="f" stroked="t" strokeweight="4pt" strokecolor="#343434">
              <v:path arrowok="t"/>
            </v:shape>
            <v:shape style="position:absolute;left:1004;top:1196;width:5768;height:296" coordorigin="1004,1196" coordsize="5768,296" path="m2286,1492l1965,1196e" filled="f" stroked="t" strokeweight="4pt" strokecolor="#343434">
              <v:path arrowok="t"/>
            </v:shape>
            <v:shape style="position:absolute;left:1004;top:1196;width:5768;height:296" coordorigin="1004,1196" coordsize="5768,296" path="m1325,1196l1167,1341e" filled="f" stroked="t" strokeweight="4pt" strokecolor="#343434">
              <v:path arrowok="t"/>
            </v:shape>
            <v:shape style="position:absolute;left:1004;top:1196;width:5768;height:296" coordorigin="1004,1196" coordsize="5768,296" path="m1645,1492l1325,1196e" filled="f" stroked="t" strokeweight="4pt" strokecolor="#343434">
              <v:path arrowok="t"/>
            </v:shape>
            <v:shape style="position:absolute;left:1004;top:974;width:5768;height:296" coordorigin="1004,974" coordsize="5768,296" path="m6610,1120l6452,974,6131,1270e" filled="f" stroked="t" strokeweight="4pt" strokecolor="#343434">
              <v:path arrowok="t"/>
            </v:shape>
            <v:shape style="position:absolute;left:1004;top:974;width:5768;height:296" coordorigin="1004,974" coordsize="5768,296" path="m5811,974l5490,1270e" filled="f" stroked="t" strokeweight="4pt" strokecolor="#343434">
              <v:path arrowok="t"/>
            </v:shape>
            <v:shape style="position:absolute;left:1004;top:974;width:5768;height:296" coordorigin="1004,974" coordsize="5768,296" path="m6131,1270l5811,974e" filled="f" stroked="t" strokeweight="4pt" strokecolor="#343434">
              <v:path arrowok="t"/>
            </v:shape>
            <v:shape style="position:absolute;left:1004;top:974;width:5768;height:296" coordorigin="1004,974" coordsize="5768,296" path="m5170,974l4849,1270e" filled="f" stroked="t" strokeweight="4pt" strokecolor="#343434">
              <v:path arrowok="t"/>
            </v:shape>
            <v:shape style="position:absolute;left:1004;top:974;width:5768;height:296" coordorigin="1004,974" coordsize="5768,296" path="m5490,1270l5170,974e" filled="f" stroked="t" strokeweight="4pt" strokecolor="#343434">
              <v:path arrowok="t"/>
            </v:shape>
            <v:shape style="position:absolute;left:1004;top:974;width:5768;height:296" coordorigin="1004,974" coordsize="5768,296" path="m4529,974l4208,1270e" filled="f" stroked="t" strokeweight="4pt" strokecolor="#343434">
              <v:path arrowok="t"/>
            </v:shape>
            <v:shape style="position:absolute;left:1004;top:974;width:5768;height:296" coordorigin="1004,974" coordsize="5768,296" path="m4849,1270l4529,974e" filled="f" stroked="t" strokeweight="4pt" strokecolor="#343434">
              <v:path arrowok="t"/>
            </v:shape>
            <v:shape style="position:absolute;left:1004;top:974;width:5768;height:296" coordorigin="1004,974" coordsize="5768,296" path="m3888,974l3568,1270e" filled="f" stroked="t" strokeweight="4pt" strokecolor="#343434">
              <v:path arrowok="t"/>
            </v:shape>
            <v:shape style="position:absolute;left:1004;top:974;width:5768;height:296" coordorigin="1004,974" coordsize="5768,296" path="m4208,1270l3888,974e" filled="f" stroked="t" strokeweight="4pt" strokecolor="#343434">
              <v:path arrowok="t"/>
            </v:shape>
            <v:shape style="position:absolute;left:1004;top:974;width:5768;height:296" coordorigin="1004,974" coordsize="5768,296" path="m3247,974l2927,1270e" filled="f" stroked="t" strokeweight="4pt" strokecolor="#343434">
              <v:path arrowok="t"/>
            </v:shape>
            <v:shape style="position:absolute;left:1004;top:974;width:5768;height:296" coordorigin="1004,974" coordsize="5768,296" path="m3568,1270l3247,974e" filled="f" stroked="t" strokeweight="4pt" strokecolor="#343434">
              <v:path arrowok="t"/>
            </v:shape>
            <v:shape style="position:absolute;left:1004;top:974;width:5768;height:296" coordorigin="1004,974" coordsize="5768,296" path="m2606,974l2286,1270e" filled="f" stroked="t" strokeweight="4pt" strokecolor="#343434">
              <v:path arrowok="t"/>
            </v:shape>
            <v:shape style="position:absolute;left:1004;top:974;width:5768;height:296" coordorigin="1004,974" coordsize="5768,296" path="m2927,1270l2606,974e" filled="f" stroked="t" strokeweight="4pt" strokecolor="#343434">
              <v:path arrowok="t"/>
            </v:shape>
            <v:shape style="position:absolute;left:1004;top:974;width:5768;height:296" coordorigin="1004,974" coordsize="5768,296" path="m1965,974l1645,1270e" filled="f" stroked="t" strokeweight="4pt" strokecolor="#343434">
              <v:path arrowok="t"/>
            </v:shape>
            <v:shape style="position:absolute;left:1004;top:974;width:5768;height:296" coordorigin="1004,974" coordsize="5768,296" path="m2286,1270l1965,974e" filled="f" stroked="t" strokeweight="4pt" strokecolor="#343434">
              <v:path arrowok="t"/>
            </v:shape>
            <v:shape style="position:absolute;left:1004;top:974;width:5768;height:296" coordorigin="1004,974" coordsize="5768,296" path="m1325,974l1167,1119e" filled="f" stroked="t" strokeweight="4pt" strokecolor="#343434">
              <v:path arrowok="t"/>
            </v:shape>
            <v:shape style="position:absolute;left:1004;top:974;width:5768;height:296" coordorigin="1004,974" coordsize="5768,296" path="m1645,1270l1325,974e" filled="f" stroked="t" strokeweight="4pt" strokecolor="#343434">
              <v:path arrowok="t"/>
            </v:shape>
            <v:shape style="position:absolute;left:1004;top:751;width:5768;height:296" coordorigin="1004,751" coordsize="5768,296" path="m6610,898l6487,784e" filled="f" stroked="t" strokeweight="4pt" strokecolor="#343434">
              <v:path arrowok="t"/>
            </v:shape>
            <v:shape style="position:absolute;left:1004;top:751;width:5768;height:296" coordorigin="1004,751" coordsize="5768,296" path="m6416,784l6131,1048e" filled="f" stroked="t" strokeweight="4pt" strokecolor="#343434">
              <v:path arrowok="t"/>
            </v:shape>
            <v:shape style="position:absolute;left:1004;top:751;width:5768;height:296" coordorigin="1004,751" coordsize="5768,296" path="m5775,784l5490,1048e" filled="f" stroked="t" strokeweight="4pt" strokecolor="#343434">
              <v:path arrowok="t"/>
            </v:shape>
            <v:shape style="position:absolute;left:1004;top:751;width:5768;height:296" coordorigin="1004,751" coordsize="5768,296" path="m6131,1048l5847,784e" filled="f" stroked="t" strokeweight="4pt" strokecolor="#343434">
              <v:path arrowok="t"/>
            </v:shape>
            <v:shape style="position:absolute;left:1004;top:751;width:5768;height:296" coordorigin="1004,751" coordsize="5768,296" path="m5134,784l4849,1048e" filled="f" stroked="t" strokeweight="4pt" strokecolor="#343434">
              <v:path arrowok="t"/>
            </v:shape>
            <v:shape style="position:absolute;left:1004;top:751;width:5768;height:296" coordorigin="1004,751" coordsize="5768,296" path="m5490,1048l5206,784e" filled="f" stroked="t" strokeweight="4pt" strokecolor="#343434">
              <v:path arrowok="t"/>
            </v:shape>
            <v:shape style="position:absolute;left:1004;top:751;width:5768;height:296" coordorigin="1004,751" coordsize="5768,296" path="m4493,784l4208,1048e" filled="f" stroked="t" strokeweight="4pt" strokecolor="#343434">
              <v:path arrowok="t"/>
            </v:shape>
            <v:shape style="position:absolute;left:1004;top:751;width:5768;height:296" coordorigin="1004,751" coordsize="5768,296" path="m4849,1048l4565,784e" filled="f" stroked="t" strokeweight="4pt" strokecolor="#343434">
              <v:path arrowok="t"/>
            </v:shape>
            <v:shape style="position:absolute;left:1004;top:751;width:5768;height:296" coordorigin="1004,751" coordsize="5768,296" path="m3852,784l3568,1048e" filled="f" stroked="t" strokeweight="4pt" strokecolor="#343434">
              <v:path arrowok="t"/>
            </v:shape>
            <v:shape style="position:absolute;left:1004;top:751;width:5768;height:296" coordorigin="1004,751" coordsize="5768,296" path="m4208,1048l3924,784e" filled="f" stroked="t" strokeweight="4pt" strokecolor="#343434">
              <v:path arrowok="t"/>
            </v:shape>
            <v:shape style="position:absolute;left:1004;top:751;width:5768;height:296" coordorigin="1004,751" coordsize="5768,296" path="m3211,784l2927,1048e" filled="f" stroked="t" strokeweight="4pt" strokecolor="#343434">
              <v:path arrowok="t"/>
            </v:shape>
            <v:shape style="position:absolute;left:1004;top:751;width:5768;height:296" coordorigin="1004,751" coordsize="5768,296" path="m3568,1048l3283,784e" filled="f" stroked="t" strokeweight="4pt" strokecolor="#343434">
              <v:path arrowok="t"/>
            </v:shape>
            <v:shape style="position:absolute;left:1004;top:751;width:5768;height:296" coordorigin="1004,751" coordsize="5768,296" path="m2571,784l2286,1048e" filled="f" stroked="t" strokeweight="4pt" strokecolor="#343434">
              <v:path arrowok="t"/>
            </v:shape>
            <v:shape style="position:absolute;left:1004;top:751;width:5768;height:296" coordorigin="1004,751" coordsize="5768,296" path="m2927,1048l2642,784e" filled="f" stroked="t" strokeweight="4pt" strokecolor="#343434">
              <v:path arrowok="t"/>
            </v:shape>
            <v:shape style="position:absolute;left:1004;top:751;width:5768;height:296" coordorigin="1004,751" coordsize="5768,296" path="m1930,784l1645,1048e" filled="f" stroked="t" strokeweight="4pt" strokecolor="#343434">
              <v:path arrowok="t"/>
            </v:shape>
            <v:shape style="position:absolute;left:1004;top:751;width:5768;height:296" coordorigin="1004,751" coordsize="5768,296" path="m2286,1048l2001,784e" filled="f" stroked="t" strokeweight="4pt" strokecolor="#343434">
              <v:path arrowok="t"/>
            </v:shape>
            <v:shape style="position:absolute;left:1004;top:751;width:5768;height:296" coordorigin="1004,751" coordsize="5768,296" path="m1289,784l1167,897e" filled="f" stroked="t" strokeweight="4pt" strokecolor="#343434">
              <v:path arrowok="t"/>
            </v:shape>
            <v:shape style="position:absolute;left:1004;top:751;width:5768;height:296" coordorigin="1004,751" coordsize="5768,296" path="m1645,1048l1360,784e" filled="f" stroked="t" strokeweight="4pt" strokecolor="#343434">
              <v:path arrowok="t"/>
            </v:shape>
            <v:shape style="position:absolute;left:1167;top:6219;width:5443;height:8" coordorigin="1167,6219" coordsize="5443,8" path="m1167,6227l6610,6227,6610,6219,1167,6219,1167,6227xe" filled="t" fillcolor="#282828" stroked="f">
              <v:path arrowok="t"/>
              <v:fill/>
            </v:shape>
            <v:shape style="position:absolute;left:1167;top:4290;width:5443;height:1929" coordorigin="1167,4290" coordsize="5443,1929" path="m1167,6219l6610,6219,6610,4290,1167,4290,1167,6219xe" filled="t" fillcolor="#723D24" stroked="f">
              <v:path arrowok="t"/>
              <v:fill/>
            </v:shape>
            <v:shape type="#_x0000_t75" style="position:absolute;left:2366;top:1299;width:2823;height:2416">
              <v:imagedata o:title="" r:id="rId4"/>
            </v:shape>
            <v:shape type="#_x0000_t75" style="position:absolute;left:2374;top:1313;width:2802;height:2386">
              <v:imagedata o:title="" r:id="rId5"/>
            </v:shape>
            <v:shape style="position:absolute;left:1862;top:1968;width:3830;height:1079" coordorigin="1862,1968" coordsize="3830,1079" path="m5445,2737l5692,1968,2109,2278,1862,3047,5445,2737xe" filled="t" fillcolor="#282828" stroked="f">
              <v:path arrowok="t"/>
              <v:fill/>
            </v:shape>
            <v:shape style="position:absolute;left:3238;top:1935;width:263;height:221" coordorigin="3238,1935" coordsize="263,221" path="m3327,2045l3238,2157,3330,2148,3364,2105,3385,2144,3470,2136,3418,2041,3502,1935,3409,1943,3380,1981,3363,1947,3279,1955,3327,2045xe" filled="t" fillcolor="#F16F35" stroked="f">
              <v:path arrowok="t"/>
              <v:fill/>
            </v:shape>
            <v:shape style="position:absolute;left:3498;top:1918;width:202;height:216" coordorigin="3498,1918" coordsize="202,216" path="m3599,1991l3688,1984,3701,1918,3538,1932,3498,2134,3664,2119,3677,2053,3586,2061,3586,2059,3666,2052,3679,1986,3599,1993,3599,1991xe" filled="t" fillcolor="#F16F35" stroked="f">
              <v:path arrowok="t"/>
              <v:fill/>
            </v:shape>
            <v:shape style="position:absolute;left:3713;top:1906;width:114;height:208" coordorigin="3713,1906" coordsize="114,208" path="m3713,2115l3787,2108,3827,1906,3752,1913,3713,2115xe" filled="t" fillcolor="#F16F35" stroked="f">
              <v:path arrowok="t"/>
              <v:fill/>
            </v:shape>
            <v:shape style="position:absolute;left:3842;top:1885;width:225;height:218" coordorigin="3842,1885" coordsize="225,218" path="m3914,2097l3929,2022,3969,2092,4028,2087,4067,1885,3996,1892,3981,1967,3940,1896,3881,1902,3842,2103,3914,2097xe" filled="t" fillcolor="#F16F35" stroked="f">
              <v:path arrowok="t"/>
              <v:fill/>
            </v:shape>
            <v:shape style="position:absolute;left:4057;top:1870;width:233;height:214" coordorigin="4057,1870" coordsize="233,214" path="m4240,1870l4174,1876,4057,2084,4138,2077,4155,2046,4206,2041,4213,2071,4290,2064,4240,1870xe" filled="t" fillcolor="#F16F35" stroked="f">
              <v:path arrowok="t"/>
              <v:fill/>
            </v:shape>
            <v:shape style="position:absolute;left:3272;top:1953;width:197;height:186" coordorigin="3272,1953" coordsize="197,186" path="m3446,2123l3400,2040,3468,1953,3417,1958,3377,2009,3354,1963,3303,1968,3345,2047,3272,2139,3323,2134,3366,2078,3393,2128,3446,2123xe" filled="t" fillcolor="#FDFDFD" stroked="f">
              <v:path arrowok="t"/>
              <v:fill/>
            </v:shape>
            <v:shape style="position:absolute;left:3517;top:1934;width:166;height:183" coordorigin="3517,1934" coordsize="166,183" path="m3567,2078l3573,2045,3654,2038,3661,2003,3580,2010,3587,1978,3675,1970,3682,1934,3550,1946,3517,2117,3651,2105,3658,2070,3567,2078xe" filled="t" fillcolor="#FDFDFD" stroked="f">
              <v:path arrowok="t"/>
              <v:fill/>
            </v:shape>
            <v:shape style="position:absolute;left:3731;top:1923;width:77;height:175" coordorigin="3731,1923" coordsize="77,175" path="m3808,1923l3764,1927,3731,2098,3775,2094,3808,1923xe" filled="t" fillcolor="#FDFDFD" stroked="f">
              <v:path arrowok="t"/>
              <v:fill/>
            </v:shape>
            <v:shape style="position:absolute;left:3860;top:1902;width:189;height:185" coordorigin="3860,1902" coordsize="189,185" path="m3901,2083l3922,1980,3977,2076,4016,2073,4049,1902,4008,1905,3988,2008,3932,1912,3894,1915,3860,2087,3901,2083xe" filled="t" fillcolor="#FDFDFD" stroked="f">
              <v:path arrowok="t"/>
              <v:fill/>
            </v:shape>
            <v:shape style="position:absolute;left:4084;top:1992;width:134;height:146" coordorigin="4084,1992" coordsize="134,146" path="m4164,1997l4145,2032,4218,2025,4211,1992,4164,1997xe" filled="t" fillcolor="#FDFDFD" stroked="f">
              <v:path arrowok="t"/>
              <v:fill/>
            </v:shape>
            <v:shape style="position:absolute;left:4084;top:1992;width:134;height:146" coordorigin="4084,1992" coordsize="134,146" path="m4229,1886l4184,1890,4084,2067,4129,2063,4145,2032,4164,1997,4198,1933,4211,1992,4218,2025,4224,2055,4271,2050,4229,1886xe" filled="t" fillcolor="#FDFDFD" stroked="f">
              <v:path arrowok="t"/>
              <v:fill/>
            </v:shape>
            <v:shape style="position:absolute;left:2130;top:2394;width:621;height:458" coordorigin="2130,2394" coordsize="621,458" path="m2130,2852l2293,2838,2403,2731,2442,2825,2605,2811,2523,2615,2752,2394,2588,2408,2480,2513,2442,2420,2278,2435,2360,2629,2130,2852xe" filled="t" fillcolor="#FDFDFD" stroked="f">
              <v:path arrowok="t"/>
              <v:fill/>
            </v:shape>
            <v:shape style="position:absolute;left:2771;top:2351;width:473;height:443" coordorigin="2771,2351" coordsize="473,443" path="m2915,2483l2805,2794,2952,2781,3062,2470,3152,2462,3156,2462,3171,2448,3185,2433,3199,2417,3214,2397,3225,2380,3240,2359,3243,2351,2861,2384,2845,2398,2832,2413,2819,2428,2806,2444,2793,2461,2782,2477,2771,2492,2771,2495,2915,2483xe" filled="t" fillcolor="#FDFDFD" stroked="f">
              <v:path arrowok="t"/>
              <v:fill/>
            </v:shape>
            <v:shape style="position:absolute;left:3159;top:2316;width:652;height:558" coordorigin="3159,2316" coordsize="652,558" path="m3307,2346l3159,2763,3306,2750,3356,2607,3365,2600,3648,2874,3811,2860,3536,2577,3542,2576,3561,2572,3562,2477,3439,2488,3372,2561,3416,2438,3307,2346xe" filled="t" fillcolor="#FDFDFD" stroked="f">
              <v:path arrowok="t"/>
              <v:fill/>
            </v:shape>
            <v:shape style="position:absolute;left:3159;top:2316;width:652;height:558" coordorigin="3159,2316" coordsize="652,558" path="m3601,2563l3610,2560,3629,2553,3647,2545,3664,2536,3685,2521,3699,2507,3712,2491,3716,2485,3725,2467,3729,2447,3731,2426,3731,2414,3730,2401,3728,2388,3725,2374,3715,2351,3700,2331,3687,2322,3669,2317,3647,2316,3307,2346,3416,2438,3569,2425,3575,2425,3581,2428,3583,2434,3583,2452,3581,2458,3578,2465,3575,2472,3569,2476,3562,2477,3561,2572,3580,2568,3601,2563xe" filled="t" fillcolor="#FDFDFD" stroked="f">
              <v:path arrowok="t"/>
              <v:fill/>
            </v:shape>
            <v:shape style="position:absolute;left:3713;top:2260;width:582;height:455" coordorigin="3713,2260" coordsize="582,455" path="m4174,2423l3997,2438,3925,2515,3968,2391,4204,2371,4208,2371,4214,2366,4237,2342,4251,2326,4266,2306,4277,2289,4292,2267,4295,2260,3860,2298,3713,2715,4097,2682,4100,2679,4106,2673,4112,2668,4119,2661,4126,2653,4134,2645,4142,2636,4150,2628,4158,2619,4164,2611,4168,2605,4169,2604,4172,2599,4176,2592,4180,2585,4185,2578,4188,2571,3896,2596,3913,2549,4065,2536,4174,2423xe" filled="t" fillcolor="#FDFDFD" stroked="f">
              <v:path arrowok="t"/>
              <v:fill/>
            </v:shape>
            <v:shape style="position:absolute;left:4214;top:2203;width:743;height:469" coordorigin="4214,2203" coordsize="743,469" path="m4443,2424l4485,2648,4538,2644,4746,2398,4663,2633,4810,2620,4957,2203,4772,2219,4585,2438,4546,2238,4362,2254,4214,2672,4361,2659,4443,2424xe" filled="t" fillcolor="#FDFDFD" stroked="f">
              <v:path arrowok="t"/>
              <v:fill/>
            </v:shape>
            <v:shape style="position:absolute;left:4877;top:2159;width:582;height:455" coordorigin="4877,2159" coordsize="582,455" path="m5338,2322l5162,2338,5089,2414,5133,2291,5368,2270,5372,2270,5378,2265,5401,2241,5415,2225,5430,2205,5441,2189,5456,2167,5459,2159,5024,2197,4877,2614,5261,2581,5265,2578,5270,2573,5276,2567,5283,2560,5291,2552,5298,2544,5306,2536,5314,2527,5322,2518,5328,2510,5333,2504,5333,2503,5336,2498,5341,2492,5345,2484,5349,2477,5353,2470,5060,2495,5077,2448,5229,2435,5338,2322xe" filled="t" fillcolor="#FDFDFD" stroked="f">
              <v:path arrowok="t"/>
              <v:fill/>
            </v:shape>
            <v:shape type="#_x0000_t75" style="position:absolute;left:2113;top:2395;width:621;height:458">
              <v:imagedata o:title="" r:id="rId6"/>
            </v:shape>
            <v:shape type="#_x0000_t75" style="position:absolute;left:2753;top:2353;width:473;height:443">
              <v:imagedata o:title="" r:id="rId7"/>
            </v:shape>
            <v:shape type="#_x0000_t75" style="position:absolute;left:3142;top:2317;width:652;height:559">
              <v:imagedata o:title="" r:id="rId8"/>
            </v:shape>
            <v:shape type="#_x0000_t75" style="position:absolute;left:3695;top:2262;width:582;height:455">
              <v:imagedata o:title="" r:id="rId9"/>
            </v:shape>
            <v:shape type="#_x0000_t75" style="position:absolute;left:4197;top:2204;width:743;height:469">
              <v:imagedata o:title="" r:id="rId10"/>
            </v:shape>
            <v:shape type="#_x0000_t75" style="position:absolute;left:4859;top:2161;width:582;height:455">
              <v:imagedata o:title="" r:id="rId11"/>
            </v:shape>
            <v:shape type="#_x0000_t75" style="position:absolute;left:1829;top:1941;width:3896;height:1132">
              <v:imagedata o:title="" r:id="rId12"/>
            </v:shape>
            <v:shape type="#_x0000_t75" style="position:absolute;left:4057;top:2662;width:1208;height:467">
              <v:imagedata o:title="" r:id="rId13"/>
            </v:shape>
            <v:shape style="position:absolute;left:4145;top:2790;width:351;height:273" coordorigin="4145,2790" coordsize="351,273" path="m4450,2791l4236,2808,4145,3063,4235,3055,4268,2963,4276,2939,4302,2866,4397,2858,4400,2859,4404,2864,4407,2869,4406,2873,4404,2878,4400,2884,4399,2952,4409,2952,4420,2948,4432,2943,4443,2938,4454,2931,4464,2922,4473,2913,4481,2903,4487,2892,4494,2881,4497,2868,4497,2849,4496,2842,4495,2834,4493,2826,4491,2819,4487,2812,4484,2806,4479,2800,4473,2796,4467,2792,4459,2790,4450,2791xe" filled="t" fillcolor="#282828" stroked="f">
              <v:path arrowok="t"/>
              <v:fill/>
            </v:shape>
            <v:shape style="position:absolute;left:4145;top:2790;width:351;height:273" coordorigin="4145,2790" coordsize="351,273" path="m4399,2952l4400,2884,4396,2890,4321,2896,4276,2939,4268,2963,4399,2952xe" filled="t" fillcolor="#282828" stroked="f">
              <v:path arrowok="t"/>
              <v:fill/>
            </v:shape>
            <v:shape style="position:absolute;left:4460;top:2765;width:349;height:272" coordorigin="4460,2765" coordsize="349,272" path="m4550,2782l4460,3037,4550,3030,4581,2942,4591,2914,4617,2839,4550,2782xe" filled="t" fillcolor="#282828" stroked="f">
              <v:path arrowok="t"/>
              <v:fill/>
            </v:shape>
            <v:shape style="position:absolute;left:4460;top:2765;width:349;height:272" coordorigin="4460,2765" coordsize="349,272" path="m4581,2942l4586,2938,4682,3019,4782,3011,4690,2924,4691,2924,4710,2921,4730,2916,4752,2909,4769,2900,4781,2893,4790,2884,4798,2873,4807,2854,4810,2833,4810,2825,4809,2818,4808,2809,4806,2801,4804,2794,4800,2787,4796,2780,4791,2774,4784,2770,4778,2766,4769,2765,4759,2765,4550,2782,4617,2839,4711,2832,4715,2831,4719,2835,4719,2840,4719,2845,4718,2852,4716,2856,4714,2861,4711,2863,4706,2863,4632,2870,4591,2914,4581,2942xe" filled="t" fillcolor="#282828" stroked="f">
              <v:path arrowok="t"/>
              <v:fill/>
            </v:shape>
            <v:shape style="position:absolute;left:4816;top:2743;width:125;height:256" coordorigin="4816,2743" coordsize="125,256" path="m4935,2998l4940,2935,4935,2934,4930,2931,4925,2928,4920,2925,4917,2920,4914,2999,4935,2998xe" filled="t" fillcolor="#282828" stroked="f">
              <v:path arrowok="t"/>
              <v:fill/>
            </v:shape>
            <v:shape style="position:absolute;left:4816;top:2743;width:125;height:256" coordorigin="4816,2743" coordsize="125,256" path="m4818,2944l4825,2962,4831,2973,4839,2981,4850,2987,4860,2993,4873,2996,4887,2998,4895,2999,4914,2999,4917,2920,4913,2915,4910,2910,4908,2904,4906,2898,4905,2893,4905,2884,4905,2881,4906,2875,4909,2869,4912,2861,4914,2856,4918,2850,4923,2844,4928,2838,4933,2833,4939,2828,4944,2823,4950,2819,4956,2816,4961,2813,4967,2811,4972,2811,5010,2808,5017,2807,5024,2808,5028,2810,5033,2812,5037,2815,5043,2822,5045,2826,5046,2831,5046,2836,5047,2841,5047,2851,5047,2857,5046,2862,5045,2866,5043,2871,5041,2877,5038,2882,5035,2887,5031,2893,5025,2899,5020,2905,5014,2910,5008,2915,5001,2920,4996,2924,4990,2927,4984,2930,4980,2932,4976,2932,4946,2934,4940,2935,4935,2998,4982,2995,4997,2992,5016,2987,5035,2979,5050,2971,5066,2960,5082,2947,5093,2934,5106,2919,5116,2901,5124,2887,5130,2868,5135,2848,5136,2837,5137,2827,5137,2818,5132,2786,5123,2769,5108,2756,5087,2748,5069,2744,5047,2743,5023,2744,4961,2749,4950,2750,4931,2755,4912,2764,4899,2772,4883,2784,4868,2797,4857,2809,4845,2825,4835,2843,4828,2856,4821,2875,4817,2895,4816,2907,4816,2911,4816,2923,4818,2944xe" filled="t" fillcolor="#282828" stroked="f">
              <v:path arrowok="t"/>
              <v:fill/>
            </v:shape>
            <v:shape type="#_x0000_t75" style="position:absolute;left:4151;top:2773;width:351;height:272">
              <v:imagedata o:title="" r:id="rId14"/>
            </v:shape>
            <v:shape type="#_x0000_t75" style="position:absolute;left:4466;top:2748;width:349;height:272">
              <v:imagedata o:title="" r:id="rId15"/>
            </v:shape>
            <v:shape type="#_x0000_t75" style="position:absolute;left:4821;top:2726;width:322;height:256">
              <v:imagedata o:title="" r:id="rId16"/>
            </v:shape>
            <v:shape style="position:absolute;left:1872;top:3769;width:292;height:468" coordorigin="1872,3769" coordsize="292,468" path="m2071,4029l2069,4009,2068,3989,2066,3968,2065,3947,2063,3926,2062,3905,2060,3884,2059,3864,2057,3844,2056,3824,2054,3805,2053,3786,2051,3769,1989,3769,1988,3784,1987,3803,1985,3823,1983,3843,1982,3864,1980,3885,1979,3906,1977,3927,1976,3948,1974,3969,1972,3989,1971,4009,1969,4029,1968,4048,1966,4067,1965,4084,1962,4084,1962,4072,1962,4056,1961,4038,1960,4019,1959,3998,1959,3977,1958,3955,1957,3932,1955,3910,1954,3887,1953,3865,1952,3844,1951,3823,1950,3804,1949,3785,1948,3769,1872,3769,1914,4236,1990,4236,1990,4226,1992,4207,1994,4188,1996,4169,1998,4150,2000,4130,2002,4110,2005,4090,2007,4070,2009,4050,2011,4029,2012,4009,2014,3988,2016,3967,2018,3967,2019,3978,2021,3999,2022,4020,2024,4041,2026,4062,2028,4082,2029,4102,2031,4122,2033,4142,2035,4161,2037,4180,2038,4199,2040,4218,2042,4236,2116,4236,2164,3769,2093,3769,2091,3797,2090,3815,2089,3834,2088,3854,2087,3875,2086,3897,2085,3919,2084,3941,2083,3963,2082,3985,2081,4006,2080,4027,2079,4047,2078,4065,2077,4083,2075,4083,2074,4069,2072,4049,2071,4029xe" filled="t" fillcolor="#FDFDFD" stroked="f">
              <v:path arrowok="t"/>
              <v:fill/>
            </v:shape>
            <v:shape style="position:absolute;left:2206;top:3769;width:191;height:468" coordorigin="2206,3769" coordsize="191,468" path="m2398,3769l2325,3769,2325,3949,2278,3949,2278,3769,2206,3769,2206,4236,2278,4236,2278,4028,2325,4028,2325,4236,2398,4236,2398,3769xe" filled="t" fillcolor="#FDFDFD" stroked="f">
              <v:path arrowok="t"/>
              <v:fill/>
            </v:shape>
            <v:shape style="position:absolute;left:2456;top:3769;width:162;height:468" coordorigin="2456,3769" coordsize="162,468" path="m2528,4157l2528,4030,2605,4030,2605,3951,2528,3951,2528,3848,2609,3848,2609,3769,2456,3769,2456,4236,2610,4236,2618,4157,2528,4157xe" filled="t" fillcolor="#FDFDFD" stroked="f">
              <v:path arrowok="t"/>
              <v:fill/>
            </v:shape>
            <v:shape style="position:absolute;left:2641;top:3769;width:209;height:468" coordorigin="2641,3769" coordsize="209,468" path="m2776,3769l2775,3774,2772,3795,2769,3816,2766,3836,2763,3857,2760,3878,2757,3899,2755,3918,2752,3937,2750,3955,2748,3972,2746,3972,2744,3950,2742,3931,2739,3911,2737,3891,2734,3871,2731,3850,2728,3829,2725,3809,2722,3788,2719,3769,2641,3769,2707,4062,2708,4070,2709,4079,2709,4236,2781,4236,2781,4080,2782,4075,2783,4070,2850,3769,2776,3769xe" filled="t" fillcolor="#FDFDFD" stroked="f">
              <v:path arrowok="t"/>
              <v:fill/>
            </v:shape>
            <v:shape style="position:absolute;left:2969;top:3769;width:189;height:468" coordorigin="2969,3769" coordsize="189,468" path="m3072,3974l3053,3979,3041,3979,3041,3839,3065,3769,2969,3769,2969,4236,3041,4236,3041,4052,3066,4052,3072,3974xe" filled="t" fillcolor="#FDFDFD" stroked="f">
              <v:path arrowok="t"/>
              <v:fill/>
            </v:shape>
            <v:shape style="position:absolute;left:2969;top:3769;width:189;height:468" coordorigin="2969,3769" coordsize="189,468" path="m3083,3862l3086,3889,3086,3933,3082,3959,3072,3974,3066,4052,3089,4050,3109,4042,3125,4031,3138,4016,3147,3998,3153,3975,3157,3950,3158,3921,3158,3892,3157,3870,3153,3843,3146,3820,3136,3802,3123,3787,3107,3777,3088,3771,3065,3769,3041,3839,3056,3839,3074,3845,3083,3862xe" filled="t" fillcolor="#FDFDFD" stroked="f">
              <v:path arrowok="t"/>
              <v:fill/>
            </v:shape>
            <v:shape style="position:absolute;left:3204;top:3769;width:187;height:468" coordorigin="3204,3769" coordsize="187,468" path="m3353,3997l3374,3978,3382,3960,3388,3935,3391,3902,3391,3885,3387,3842,3380,3819,3370,3800,3357,3786,3340,3776,3320,3770,3297,3769,3204,3769,3204,4236,3275,4236,3275,4033,3276,3839,3287,3839,3305,3843,3316,3859,3318,3886,3318,3915,3317,4191,3318,4210,3319,4225,3320,4236,3390,4236,3389,4224,3388,4207,3388,4187,3387,4165,3387,4087,3385,4057,3381,4035,3374,4018,3365,4006,3353,3997xe" filled="t" fillcolor="#FDFDFD" stroked="f">
              <v:path arrowok="t"/>
              <v:fill/>
            </v:shape>
            <v:shape style="position:absolute;left:3275;top:3839;width:43;height:352" coordorigin="3275,3839" coordsize="43,352" path="m3276,3839l3275,4033,3284,4033,3294,4033,3308,4040,3314,4059,3316,4094,3316,4146,3316,4170,3317,4191,3318,3915,3314,3944,3303,3958,3285,3962,3276,3962,3276,3839xe" filled="t" fillcolor="#FDFDFD" stroked="f">
              <v:path arrowok="t"/>
              <v:fill/>
            </v:shape>
            <v:shape style="position:absolute;left:3437;top:3764;width:112;height:479" coordorigin="3437,3764" coordsize="112,479" path="m3534,4166l3525,4165,3514,4150,3510,4122,3510,3884,3512,3764,3493,3770,3477,3780,3463,3793,3452,3811,3444,3834,3439,3860,3437,3891,3437,4114,3439,4145,3443,4172,3451,4194,3461,4212,3474,4226,3491,4235,3509,4241,3531,4243,3538,4243,3549,4160,3534,4166xe" filled="t" fillcolor="#FDFDFD" stroked="f">
              <v:path arrowok="t"/>
              <v:fill/>
            </v:shape>
            <v:shape style="position:absolute;left:3510;top:3762;width:122;height:481" coordorigin="3510,3762" coordsize="122,481" path="m3558,3883l3558,4122,3557,4139,3549,4160,3538,4243,3560,4240,3578,4234,3594,4223,3608,4209,3618,4191,3625,4168,3630,4142,3631,4111,3631,3887,3629,3856,3623,3830,3615,3808,3603,3791,3589,3778,3573,3769,3555,3763,3534,3762,3532,3762,3512,3764,3510,3884,3511,3866,3519,3845,3534,3839,3543,3841,3555,3855,3558,3883xe" filled="t" fillcolor="#FDFDFD" stroked="f">
              <v:path arrowok="t"/>
              <v:fill/>
            </v:shape>
            <v:shape style="position:absolute;left:3661;top:3769;width:181;height:468" coordorigin="3661,3769" coordsize="181,468" path="m3716,3848l3716,4236,3788,4236,3788,3848,3842,3848,3842,3769,3661,3769,3661,3848,3716,3848xe" filled="t" fillcolor="#FDFDFD" stroked="f">
              <v:path arrowok="t"/>
              <v:fill/>
            </v:shape>
            <v:shape style="position:absolute;left:3882;top:3769;width:162;height:468" coordorigin="3882,3769" coordsize="162,468" path="m3954,4157l3954,4030,4031,4030,4031,3951,3954,3951,3954,3848,4035,3848,4035,3769,3882,3769,3882,4236,4035,4236,4044,4157,3954,4157xe" filled="t" fillcolor="#FDFDFD" stroked="f">
              <v:path arrowok="t"/>
              <v:fill/>
            </v:shape>
            <v:shape style="position:absolute;left:4120;top:3769;width:0;height:468" coordorigin="4120,3769" coordsize="0,468" path="m4120,3769l4120,4236e" filled="f" stroked="t" strokeweight="3.692pt" strokecolor="#FDFDFD">
              <v:path arrowok="t"/>
            </v:shape>
            <v:shape style="position:absolute;left:4215;top:3769;width:194;height:468" coordorigin="4215,3769" coordsize="194,468" path="m4280,4236l4280,4113,4280,4092,4280,4070,4279,4048,4279,4027,4278,4006,4278,3987,4277,3968,4276,3951,4275,3935,4278,3936,4281,3955,4284,3972,4287,3991,4291,4014,4295,4039,4299,4065,4304,4091,4308,4118,4313,4144,4317,4168,4321,4190,4324,4209,4327,4225,4328,4236,4409,4236,4409,3769,4342,3769,4342,3877,4342,3897,4343,3917,4343,3938,4344,3959,4345,3980,4346,4001,4346,4021,4347,4040,4349,4058,4347,4058,4342,4029,4339,4012,4335,3991,4331,3968,4327,3943,4322,3918,4318,3892,4313,3867,4309,3842,4304,3820,4301,3800,4297,3782,4294,3769,4215,3769,4215,4236,4280,4236xe" filled="t" fillcolor="#FDFDFD" stroked="f">
              <v:path arrowok="t"/>
              <v:fill/>
            </v:shape>
            <v:shape style="position:absolute;left:4590;top:3769;width:0;height:468" coordorigin="4590,3769" coordsize="0,468" path="m4590,3769l4590,4236e" filled="f" stroked="t" strokeweight="3.692pt" strokecolor="#FDFDFD">
              <v:path arrowok="t"/>
            </v:shape>
            <v:shape style="position:absolute;left:4670;top:3761;width:186;height:482" coordorigin="4670,3761" coordsize="186,482" path="m4675,3889l4676,3907,4678,3929,4683,3949,4690,3966,4699,3982,4710,3997,4724,4013,4739,4029,4746,4037,4762,4055,4773,4071,4780,4087,4783,4104,4784,4126,4783,4137,4778,4160,4763,4169,4754,4168,4744,4153,4741,4124,4741,4092,4670,4092,4670,4120,4671,4138,4674,4163,4679,4185,4688,4205,4700,4221,4716,4233,4737,4240,4762,4243,4767,4243,4791,4240,4810,4231,4826,4219,4838,4202,4847,4183,4852,4160,4855,4136,4856,4110,4856,4088,4854,4066,4850,4047,4844,4029,4836,4013,4826,3998,4814,3982,4799,3966,4782,3948,4781,3948,4763,3928,4752,3911,4748,3895,4747,3876,4747,3869,4751,3844,4764,3835,4769,3836,4779,3849,4782,3878,4782,3906,4850,3906,4850,3872,4849,3850,4845,3827,4838,3807,4828,3788,4812,3774,4791,3764,4764,3761,4744,3763,4723,3770,4706,3782,4694,3798,4685,3818,4679,3840,4676,3864,4675,3889xe" filled="t" fillcolor="#FDFDFD" stroked="f">
              <v:path arrowok="t"/>
              <v:fill/>
            </v:shape>
            <v:shape style="position:absolute;left:4900;top:3764;width:112;height:479" coordorigin="4900,3764" coordsize="112,479" path="m4997,4166l4988,4165,4977,4150,4973,4122,4973,3884,4975,3764,4957,3770,4940,3780,4927,3793,4915,3811,4907,3834,4902,3860,4900,3891,4900,4114,4902,4145,4907,4172,4914,4194,4924,4212,4938,4226,4954,4235,4973,4241,4994,4243,5001,4243,5013,4160,4997,4166xe" filled="t" fillcolor="#FDFDFD" stroked="f">
              <v:path arrowok="t"/>
              <v:fill/>
            </v:shape>
            <v:shape style="position:absolute;left:4973;top:3762;width:122;height:481" coordorigin="4973,3762" coordsize="122,481" path="m5021,3883l5021,4122,5020,4139,5013,4160,5001,4243,5023,4240,5042,4234,5058,4223,5071,4209,5081,4191,5088,4168,5093,4142,5094,4111,5094,3887,5092,3856,5086,3830,5078,3808,5066,3791,5053,3778,5036,3769,5018,3763,4997,3762,4995,3762,4975,3764,4973,3884,4974,3866,4982,3845,4997,3839,5007,3841,5018,3855,5021,3883xe" filled="t" fillcolor="#FDFDFD" stroked="f">
              <v:path arrowok="t"/>
              <v:fill/>
            </v:shape>
            <v:shape style="position:absolute;left:5147;top:3769;width:162;height:468" coordorigin="5147,3769" coordsize="162,468" path="m5219,4157l5219,3769,5147,3769,5147,4236,5303,4236,5310,4157,5219,4157xe" filled="t" fillcolor="#FDFDFD" stroked="f">
              <v:path arrowok="t"/>
              <v:fill/>
            </v:shape>
            <v:shape style="position:absolute;left:5338;top:3769;width:214;height:468" coordorigin="5338,3769" coordsize="214,468" path="m5412,4236l5421,4125,5427,4046,5428,4030,5430,4009,5432,3987,5434,3964,5436,3940,5438,3918,5439,3897,5441,3878,5442,3862,5442,3850,5445,3850,5446,3862,5447,3879,5449,3898,5451,3919,5452,3940,5454,3962,5456,3984,5458,4006,5460,4026,5461,4046,5467,4125,5478,4236,5553,4236,5498,3769,5391,3769,5338,4236,5412,4236xe" filled="t" fillcolor="#FDFDFD" stroked="f">
              <v:path arrowok="t"/>
              <v:fill/>
            </v:shape>
            <v:shape style="position:absolute;left:5338;top:3769;width:214;height:468" coordorigin="5338,3769" coordsize="214,468" path="m5427,4046l5421,4125,5467,4125,5461,4046,5427,4046xe" filled="t" fillcolor="#FDFDFD" stroked="f">
              <v:path arrowok="t"/>
              <v:fill/>
            </v:shape>
            <v:shape style="position:absolute;left:5553;top:3769;width:181;height:468" coordorigin="5553,3769" coordsize="181,468" path="m5607,3848l5607,4236,5679,4236,5679,3848,5734,3848,5734,3769,5553,3769,5553,3848,5607,3848xe" filled="t" fillcolor="#FDFDFD" stroked="f">
              <v:path arrowok="t"/>
              <v:fill/>
            </v:shape>
            <v:shape style="position:absolute;left:5773;top:3769;width:162;height:468" coordorigin="5773,3769" coordsize="162,468" path="m5845,4157l5845,4030,5922,4030,5922,3951,5845,3951,5845,3848,5926,3848,5926,3769,5773,3769,5773,4236,5927,4236,5935,4157,5845,4157xe" filled="t" fillcolor="#FDFDFD" stroked="f">
              <v:path arrowok="t"/>
              <v:fill/>
            </v:shape>
            <v:shape style="position:absolute;left:3653;top:4295;width:281;height:468" coordorigin="3653,4295" coordsize="281,468" path="m3729,4676l3728,4648,3726,4632,3725,4614,3724,4595,3722,4575,3720,4554,3718,4532,3717,4510,3715,4488,3712,4465,3710,4442,3708,4419,3706,4397,3704,4375,3702,4353,3700,4333,3698,4313,3696,4295,3653,4295,3706,4763,3749,4763,3750,4750,3752,4731,3755,4712,3757,4691,3760,4670,3763,4648,3765,4626,3768,4604,3771,4582,3773,4560,3776,4538,3778,4517,3781,4496,3783,4476,3785,4456,3787,4438,3789,4421,3791,4405,3792,4391,3793,4391,3794,4400,3795,4415,3797,4431,3798,4448,3800,4467,3803,4487,3805,4508,3807,4529,3810,4551,3813,4573,3815,4596,3818,4618,3820,4641,3823,4663,3826,4684,3828,4705,3830,4726,3833,4745,3835,4763,3878,4763,3935,4295,3894,4295,3894,4298,3892,4317,3890,4337,3888,4357,3885,4378,3883,4400,3881,4422,3879,4445,3876,4467,3874,4490,3872,4512,3870,4534,3868,4555,3866,4576,3864,4596,3863,4614,3861,4632,3860,4649,3859,4664,3858,4677,3857,4674,3856,4660,3854,4644,3853,4627,3851,4609,3849,4589,3847,4569,3844,4548,3842,4527,3839,4505,3837,4483,3834,4460,3831,4438,3829,4416,3826,4394,3823,4373,3821,4352,3818,4332,3816,4313,3814,4295,3773,4295,3773,4301,3771,4319,3768,4339,3766,4359,3763,4380,3761,4402,3758,4425,3755,4447,3753,4470,3750,4493,3747,4516,3745,4538,3742,4559,3740,4580,3738,4600,3736,4619,3734,4636,3732,4652,3731,4667,3730,4679,3729,4676xe" filled="t" fillcolor="#FDFDFD" stroked="f">
              <v:path arrowok="t"/>
              <v:fill/>
            </v:shape>
            <v:shape style="position:absolute;left:4004;top:4295;width:0;height:468" coordorigin="4004,4295" coordsize="0,468" path="m4004,4295l4004,4763e" filled="f" stroked="t" strokeweight="2.093pt" strokecolor="#FDFDFD">
              <v:path arrowok="t"/>
            </v:shape>
            <v:shape style="position:absolute;left:4067;top:4295;width:161;height:468" coordorigin="4067,4295" coordsize="161,468" path="m4127,4341l4127,4763,4167,4763,4167,4341,4227,4341,4227,4295,4067,4295,4067,4341,4127,4341xe" filled="t" fillcolor="#FDFDFD" stroked="f">
              <v:path arrowok="t"/>
              <v:fill/>
            </v:shape>
            <v:shape style="position:absolute;left:4269;top:4295;width:158;height:468" coordorigin="4269,4295" coordsize="158,468" path="m4427,4295l4387,4295,4387,4489,4309,4489,4309,4295,4269,4295,4269,4763,4309,4763,4309,4535,4387,4535,4387,4763,4427,4763,4427,4295xe" filled="t" fillcolor="#FDFDFD" stroked="f">
              <v:path arrowok="t"/>
              <v:fill/>
            </v:shape>
            <v:shape style="position:absolute;left:4568;top:4288;width:186;height:482" coordorigin="4568,4288" coordsize="186,482" path="m4573,4416l4573,4434,4576,4456,4581,4476,4588,4493,4597,4509,4608,4524,4621,4540,4637,4556,4643,4563,4660,4582,4671,4598,4677,4614,4681,4631,4681,4653,4681,4664,4676,4687,4661,4696,4652,4694,4642,4680,4638,4651,4638,4619,4568,4619,4568,4647,4568,4665,4571,4690,4577,4712,4585,4732,4598,4748,4614,4760,4634,4767,4660,4770,4664,4770,4688,4766,4708,4758,4724,4746,4736,4729,4744,4710,4750,4687,4753,4663,4754,4637,4753,4615,4751,4593,4747,4574,4741,4556,4733,4540,4723,4524,4711,4509,4696,4493,4679,4475,4679,4475,4661,4455,4650,4438,4645,4422,4644,4403,4644,4395,4649,4371,4662,4362,4667,4363,4677,4376,4680,4405,4680,4433,4748,4433,4748,4399,4746,4377,4743,4354,4736,4333,4725,4315,4710,4301,4689,4291,4661,4288,4641,4290,4620,4297,4604,4309,4592,4325,4583,4345,4577,4367,4574,4391,4573,4416xe" filled="t" fillcolor="#FDFDFD" stroked="f">
              <v:path arrowok="t"/>
              <v:fill/>
            </v:shape>
            <v:shape style="position:absolute;left:4798;top:4291;width:112;height:479" coordorigin="4798,4291" coordsize="112,479" path="m4895,4693l4886,4692,4874,4677,4871,4649,4871,4410,4873,4291,4854,4297,4838,4306,4824,4320,4813,4338,4805,4360,4800,4387,4798,4418,4798,4641,4800,4672,4804,4699,4812,4721,4822,4739,4835,4753,4851,4762,4870,4768,4892,4770,4899,4770,4910,4687,4895,4693xe" filled="t" fillcolor="#FDFDFD" stroked="f">
              <v:path arrowok="t"/>
              <v:fill/>
            </v:shape>
            <v:shape style="position:absolute;left:4871;top:4288;width:122;height:481" coordorigin="4871,4288" coordsize="122,481" path="m4919,4410l4919,4649,4918,4666,4910,4687,4899,4770,4920,4767,4939,4760,4955,4750,4968,4736,4979,4718,4986,4695,4991,4669,4992,4637,4992,4414,4990,4383,4984,4357,4975,4335,4964,4318,4950,4305,4934,4296,4915,4290,4895,4288,4893,4288,4873,4291,4871,4410,4872,4393,4880,4372,4894,4366,4904,4368,4916,4382,4919,4410xe" filled="t" fillcolor="#FDFDFD" stroked="f">
              <v:path arrowok="t"/>
              <v:fill/>
            </v:shape>
            <v:shape style="position:absolute;left:5131;top:4685;width:19;height:78" coordorigin="5131,4685" coordsize="19,78" path="m5150,4685l5131,4691,5138,4763,5139,4763,5150,4685xe" filled="t" fillcolor="#FDFDFD" stroked="f">
              <v:path arrowok="t"/>
              <v:fill/>
            </v:shape>
            <v:shape style="position:absolute;left:5045;top:4295;width:192;height:468" coordorigin="5045,4295" coordsize="192,468" path="m5133,4295l5045,4295,5045,4763,5138,4763,5131,4691,5117,4691,5117,4368,5134,4369,5152,4376,5161,4394,5164,4422,5164,4631,5163,4643,5160,4669,5150,4685,5139,4763,5164,4760,5185,4753,5202,4742,5214,4726,5224,4708,5230,4687,5234,4663,5236,4638,5237,4612,5237,4436,5236,4413,5234,4385,5228,4360,5220,4340,5210,4324,5196,4311,5178,4302,5158,4297,5133,4295xe" filled="t" fillcolor="#FDFDFD" stroked="f">
              <v:path arrowok="t"/>
              <v:fill/>
            </v:shape>
            <v:shape style="position:absolute;left:5326;top:4295;width:0;height:468" coordorigin="5326,4295" coordsize="0,468" path="m5326,4295l5326,4763e" filled="f" stroked="t" strokeweight="3.692pt" strokecolor="#FDFDFD">
              <v:path arrowok="t"/>
            </v:shape>
            <v:shape style="position:absolute;left:5419;top:4295;width:191;height:474" coordorigin="5419,4295" coordsize="191,474" path="m5513,4770l5534,4768,5554,4763,5572,4753,5586,4740,5596,4722,5604,4701,5609,4675,5610,4646,5610,4295,5537,4295,5537,4652,5537,4663,5531,4685,5515,4693,5507,4692,5495,4679,5491,4652,5491,4295,5419,4295,5419,4645,5420,4670,5424,4697,5431,4719,5441,4738,5454,4752,5470,4762,5490,4768,5513,4770xe" filled="t" fillcolor="#FDFDFD" stroked="f">
              <v:path arrowok="t"/>
              <v:fill/>
            </v:shape>
            <v:shape style="position:absolute;left:5668;top:4295;width:262;height:468" coordorigin="5668,4295" coordsize="262,468" path="m5796,4564l5795,4541,5793,4524,5792,4506,5790,4486,5788,4466,5786,4445,5784,4423,5782,4402,5780,4380,5778,4358,5776,4337,5774,4316,5771,4295,5668,4295,5668,4763,5733,4763,5733,4557,5733,4535,5733,4513,5732,4491,5732,4470,5732,4449,5731,4430,5731,4412,5731,4395,5731,4380,5734,4398,5736,4414,5737,4432,5739,4451,5741,4471,5743,4491,5744,4513,5746,4535,5748,4557,5750,4580,5752,4602,5754,4625,5756,4647,5757,4668,5759,4689,5761,4709,5762,4728,5764,4746,5765,4763,5826,4763,5828,4744,5830,4727,5832,4708,5833,4688,5835,4668,5837,4646,5839,4625,5841,4602,5843,4580,5845,4558,5847,4536,5849,4514,5851,4492,5853,4471,5855,4451,5856,4432,5858,4414,5859,4397,5861,4382,5863,4382,5862,4408,5862,4427,5862,4467,5861,4510,5861,4574,5861,4763,5930,4763,5930,4295,5828,4295,5826,4308,5824,4330,5821,4353,5818,4375,5816,4396,5814,4418,5811,4438,5809,4459,5807,4478,5805,4497,5803,4515,5801,4532,5799,4549,5798,4564,5796,4564xe" filled="t" fillcolor="#FDFDFD" stroked="f">
              <v:path arrowok="t"/>
              <v:fill/>
            </v:shape>
            <v:shape type="#_x0000_t75" style="position:absolute;left:5231;top:2826;width:717;height:718">
              <v:imagedata o:title="" r:id="rId17"/>
            </v:shape>
            <v:shape style="position:absolute;left:5258;top:2853;width:664;height:664" coordorigin="5258,2853" coordsize="664,664" path="m5258,3187l5261,3227,5267,3262,5277,3297,5293,3334,5313,3368,5326,3386,5352,3416,5382,3444,5415,3467,5450,3486,5488,3501,5528,3511,5570,3516,5591,3517,5591,3517,5634,3514,5675,3506,5713,3493,5750,3475,5784,3454,5815,3429,5831,3413,5857,3382,5876,3354,5894,3318,5903,3296,5906,3285,5908,3279,5910,3273,5911,3267,5912,3263,5920,3224,5922,3183,5921,3156,5917,3130,5912,3104,5905,3078,5895,3054,5884,3031,5871,3009,5857,2988,5841,2968,5824,2949,5805,2932,5785,2916,5764,2902,5741,2889,5718,2878,5694,2869,5668,2862,5643,2857,5616,2854,5589,2853,5561,2854,5535,2857,5509,2862,5484,2870,5460,2879,5436,2890,5414,2903,5393,2917,5373,2933,5354,2951,5337,2969,5321,2989,5307,3011,5294,3033,5283,3056,5274,3081,5267,3106,5262,3132,5259,3158,5258,3186,5258,3187xe" filled="t" fillcolor="#3B3D3C" stroked="f">
              <v:path arrowok="t"/>
              <v:fill/>
            </v:shape>
            <v:shape type="#_x0000_t75" style="position:absolute;left:5257;top:2852;width:665;height:665">
              <v:imagedata o:title="" r:id="rId18"/>
            </v:shape>
            <v:shape style="position:absolute;left:5257;top:2852;width:665;height:665" coordorigin="5257,2852" coordsize="665,665" path="m5914,3260l5906,3287,5897,3313,5885,3337,5872,3361,5857,3383,5841,3403,5822,3422,5803,3440,5782,3456,5760,3470,5737,3483,5714,3493,5689,3502,5664,3509,5638,3514,5611,3517,5584,3517,5557,3516,5530,3512,5502,3505,5477,3497,5453,3488,5430,3476,5408,3463,5387,3448,5368,3432,5350,3414,5333,3396,5318,3376,5305,3355,5293,3333,5282,3310,5274,3287,5267,3262,5262,3238,5259,3213,5257,3187,5258,3161,5261,3135,5266,3109,5273,3082,5283,3056,5294,3032,5308,3008,5323,2986,5339,2966,5357,2947,5377,2929,5397,2913,5419,2899,5442,2886,5466,2876,5491,2867,5516,2860,5542,2855,5569,2853,5596,2852,5623,2854,5650,2857,5677,2864,5703,2872,5727,2881,5750,2893,5772,2906,5792,2921,5812,2937,5830,2955,5846,2973,5861,2993,5875,3014,5887,3036,5897,3059,5906,3082,5913,3107,5918,3131,5921,3157,5922,3182,5922,3208,5919,3234,5914,3260xe" filled="f" stroked="t" strokeweight="1pt" strokecolor="#000000">
              <v:path arrowok="t"/>
            </v:shape>
            <v:shape type="#_x0000_t75" style="position:absolute;left:5355;top:2950;width:469;height:469">
              <v:imagedata o:title="" r:id="rId19"/>
            </v:shape>
            <v:shape type="#_x0000_t75" style="position:absolute;left:5371;top:2965;width:438;height:438">
              <v:imagedata o:title="" r:id="rId20"/>
            </v:shape>
            <v:shape type="#_x0000_t75" style="position:absolute;left:5371;top:2965;width:438;height:438">
              <v:imagedata o:title="" r:id="rId21"/>
            </v:shape>
            <v:shape type="#_x0000_t75" style="position:absolute;left:5303;top:3038;width:591;height:466">
              <v:imagedata o:title="" r:id="rId22"/>
            </v:shape>
            <v:shape type="#_x0000_t75" style="position:absolute;left:1857;top:4878;width:2426;height:737">
              <v:imagedata o:title="" r:id="rId23"/>
            </v:shape>
            <v:shape type="#_x0000_t75" style="position:absolute;left:4612;top:4900;width:1309;height:706">
              <v:imagedata o:title="" r:id="rId24"/>
            </v:shape>
            <v:shape style="position:absolute;left:4635;top:4923;width:1198;height:647" coordorigin="4635,4923" coordsize="1198,647" path="m5833,4923l4745,4923,4727,4924,4686,4940,4655,4970,4637,5010,4635,5033,4635,5569,5722,5569,5741,5568,5782,5552,5813,5522,5831,5481,5833,5459,5833,4923xe" filled="t" fillcolor="#282828" stroked="f">
              <v:path arrowok="t"/>
              <v:fill/>
            </v:shape>
            <v:shape style="position:absolute;left:4720;top:5046;width:78;height:164" coordorigin="4720,5046" coordsize="78,164" path="m4746,5069l4746,5210,4772,5210,4772,5069,4798,5069,4798,5046,4720,5046,4720,5069,4746,5069xe" filled="t" fillcolor="#FDFDFD" stroked="f">
              <v:path arrowok="t"/>
              <v:fill/>
            </v:shape>
            <v:shape style="position:absolute;left:4791;top:5143;width:57;height:120" coordorigin="4791,5143" coordsize="57,120" path="m4826,5143l4822,5166,4848,5166,4845,5143,4826,5143xe" filled="t" fillcolor="#FDFDFD" stroked="f">
              <v:path arrowok="t"/>
              <v:fill/>
            </v:shape>
            <v:shape style="position:absolute;left:4791;top:5143;width:57;height:120" coordorigin="4791,5143" coordsize="57,120" path="m4817,5046l4791,5210,4817,5210,4822,5166,4826,5143,4828,5129,4831,5106,4833,5085,4835,5070,4835,5070,4837,5081,4839,5100,4842,5121,4845,5143,4848,5166,4854,5210,4881,5210,4853,5046,4817,5046xe" filled="t" fillcolor="#FDFDFD" stroked="f">
              <v:path arrowok="t"/>
              <v:fill/>
            </v:shape>
            <v:shape style="position:absolute;left:4890;top:5043;width:77;height:169" coordorigin="4890,5043" coordsize="77,169" path="m4920,5065l4937,5065,4939,5072,4939,5091,4964,5091,4964,5083,4963,5069,4954,5051,4929,5043,4908,5048,4896,5065,4893,5087,4895,5103,4904,5120,4920,5134,4923,5137,4938,5152,4941,5171,4941,5182,4939,5191,4919,5191,4916,5184,4916,5162,4890,5162,4890,5172,4892,5189,4904,5206,4928,5213,4952,5206,4964,5189,4967,5167,4967,5161,4963,5142,4953,5126,4935,5111,4920,5100,4918,5095,4918,5072,4920,5065xe" filled="t" fillcolor="#FDFDFD" stroked="f">
              <v:path arrowok="t"/>
              <v:fill/>
            </v:shape>
            <v:shape style="position:absolute;left:4973;top:5046;width:78;height:164" coordorigin="4973,5046" coordsize="78,164" path="m4999,5069l4999,5210,5025,5210,5025,5069,5051,5069,5051,5046,4973,5046,4973,5069,4999,5069xe" filled="t" fillcolor="#FDFDFD" stroked="f">
              <v:path arrowok="t"/>
              <v:fill/>
            </v:shape>
            <v:shape style="position:absolute;left:5062;top:5046;width:67;height:164" coordorigin="5062,5046" coordsize="67,164" path="m5088,5187l5088,5135,5124,5135,5124,5112,5088,5112,5088,5069,5126,5069,5126,5046,5062,5046,5062,5210,5126,5210,5129,5187,5088,5187xe" filled="t" fillcolor="#FDFDFD" stroked="f">
              <v:path arrowok="t"/>
              <v:fill/>
            </v:shape>
            <v:shape style="position:absolute;left:5138;top:5043;width:77;height:169" coordorigin="5138,5043" coordsize="77,169" path="m5168,5065l5185,5065,5187,5072,5187,5091,5212,5091,5212,5083,5211,5069,5201,5051,5177,5043,5156,5048,5144,5065,5141,5087,5143,5103,5152,5120,5168,5134,5171,5137,5186,5152,5189,5171,5189,5182,5187,5191,5167,5191,5163,5184,5163,5162,5138,5162,5138,5172,5140,5189,5151,5206,5176,5213,5199,5206,5211,5189,5215,5167,5215,5161,5211,5142,5201,5126,5183,5111,5168,5100,5166,5095,5166,5072,5168,5065xe" filled="t" fillcolor="#FDFDFD" stroked="f">
              <v:path arrowok="t"/>
              <v:fill/>
            </v:shape>
            <v:shape style="position:absolute;left:5260;top:5043;width:78;height:169" coordorigin="5260,5043" coordsize="78,169" path="m5262,5188l5271,5206,5292,5213,5302,5213,5312,5209,5316,5198,5316,5201,5317,5207,5318,5210,5337,5210,5337,5118,5298,5118,5298,5140,5312,5140,5312,5181,5309,5190,5289,5190,5285,5183,5285,5073,5289,5067,5310,5067,5311,5077,5311,5092,5337,5092,5337,5086,5335,5069,5324,5051,5299,5043,5297,5043,5275,5050,5263,5066,5260,5090,5260,5167,5262,5188xe" filled="t" fillcolor="#FDFDFD" stroked="f">
              <v:path arrowok="t"/>
              <v:fill/>
            </v:shape>
            <v:shape style="position:absolute;left:5358;top:5111;width:50;height:146" coordorigin="5358,5111" coordsize="50,146" path="m5403,5116l5404,5137,5406,5141,5407,5192,5407,5111,5403,5116xe" filled="t" fillcolor="#FDFDFD" stroked="f">
              <v:path arrowok="t"/>
              <v:fill/>
            </v:shape>
            <v:shape style="position:absolute;left:5358;top:5111;width:50;height:146" coordorigin="5358,5111" coordsize="50,146" path="m5403,5116l5383,5116,5383,5067,5405,5067,5407,5074,5407,5111,5407,5192,5408,5210,5433,5210,5432,5202,5431,5180,5431,5137,5426,5130,5416,5126,5422,5123,5433,5117,5433,5085,5429,5065,5416,5050,5393,5046,5358,5046,5358,5210,5383,5210,5383,5137,5404,5137,5403,5116xe" filled="t" fillcolor="#FDFDFD" stroked="f">
              <v:path arrowok="t"/>
              <v:fill/>
            </v:shape>
            <v:shape style="position:absolute;left:5451;top:5046;width:67;height:164" coordorigin="5451,5046" coordsize="67,164" path="m5477,5187l5477,5135,5513,5135,5513,5112,5477,5112,5477,5069,5515,5069,5515,5046,5451,5046,5451,5210,5515,5210,5518,5187,5477,5187xe" filled="t" fillcolor="#FDFDFD" stroked="f">
              <v:path arrowok="t"/>
              <v:fill/>
            </v:shape>
            <v:shape style="position:absolute;left:5527;top:5143;width:57;height:120" coordorigin="5527,5143" coordsize="57,120" path="m5561,5143l5558,5166,5583,5166,5580,5143,5561,5143xe" filled="t" fillcolor="#FDFDFD" stroked="f">
              <v:path arrowok="t"/>
              <v:fill/>
            </v:shape>
            <v:shape style="position:absolute;left:5527;top:5143;width:57;height:120" coordorigin="5527,5143" coordsize="57,120" path="m5553,5046l5527,5210,5552,5210,5558,5166,5561,5143,5563,5129,5566,5106,5569,5085,5570,5070,5571,5070,5572,5081,5575,5100,5577,5121,5580,5143,5583,5166,5590,5210,5616,5210,5589,5046,5553,5046xe" filled="t" fillcolor="#FDFDFD" stroked="f">
              <v:path arrowok="t"/>
              <v:fill/>
            </v:shape>
            <v:shape style="position:absolute;left:5608;top:5046;width:78;height:164" coordorigin="5608,5046" coordsize="78,164" path="m5635,5069l5635,5210,5660,5210,5660,5069,5686,5069,5686,5046,5608,5046,5608,5069,5635,5069xe" filled="t" fillcolor="#FDFDFD" stroked="f">
              <v:path arrowok="t"/>
              <v:fill/>
            </v:shape>
            <v:shape style="position:absolute;left:5706;top:5046;width:27;height:164" coordorigin="5706,5046" coordsize="27,164" path="m5733,5046l5706,5046,5706,5073,5709,5152,5731,5152,5733,5073,5733,5046xe" filled="t" fillcolor="#FDFDFD" stroked="f">
              <v:path arrowok="t"/>
              <v:fill/>
            </v:shape>
            <v:shape style="position:absolute;left:5706;top:5046;width:27;height:164" coordorigin="5706,5046" coordsize="27,164" path="m5707,5180l5707,5210,5732,5210,5732,5180,5707,5180xe" filled="t" fillcolor="#FDFDFD" stroked="f">
              <v:path arrowok="t"/>
              <v:fill/>
            </v:shape>
            <v:shape style="position:absolute;left:4732;top:5271;width:98;height:164" coordorigin="4732,5271" coordsize="98,164" path="m4748,5436l4748,5345,4748,5323,4747,5303,4747,5287,4747,5287,4748,5294,4751,5310,4754,5329,4757,5351,4761,5374,4765,5396,4768,5417,4771,5436,4788,5436,4790,5425,4794,5403,4798,5381,4802,5358,4805,5337,4809,5317,4811,5300,4814,5287,4814,5287,4813,5303,4813,5322,4813,5344,4813,5436,4830,5436,4830,5271,4804,5271,4802,5284,4797,5307,4793,5330,4789,5352,4785,5372,4782,5389,4780,5401,4780,5401,4779,5395,4777,5380,4774,5361,4770,5340,4766,5317,4762,5294,4758,5271,4732,5271,4732,5436,4748,5436xe" filled="t" fillcolor="#FDFDFD" stroked="f">
              <v:path arrowok="t"/>
              <v:fill/>
            </v:shape>
            <v:shape style="position:absolute;left:4872;top:5271;width:0;height:164" coordorigin="4872,5271" coordsize="0,164" path="m4872,5271l4872,5436e" filled="f" stroked="t" strokeweight="0.974pt" strokecolor="#FDFDFD">
              <v:path arrowok="t"/>
            </v:shape>
            <v:shape style="position:absolute;left:4903;top:5271;width:79;height:164" coordorigin="4903,5271" coordsize="79,164" path="m4932,5350l4903,5436,4921,5436,4942,5368,4942,5368,4963,5436,4982,5436,4952,5348,4980,5271,4962,5271,4943,5332,4942,5332,4923,5271,4904,5271,4932,5350xe" filled="t" fillcolor="#FDFDFD" stroked="f">
              <v:path arrowok="t"/>
              <v:fill/>
            </v:shape>
            <v:shape style="position:absolute;left:5003;top:5271;width:59;height:164" coordorigin="5003,5271" coordsize="59,164" path="m5020,5419l5020,5356,5057,5356,5057,5340,5020,5340,5020,5287,5059,5287,5059,5271,5003,5271,5003,5436,5060,5436,5062,5419,5020,5419xe" filled="t" fillcolor="#FDFDFD" stroked="f">
              <v:path arrowok="t"/>
              <v:fill/>
            </v:shape>
            <v:shape style="position:absolute;left:5081;top:5269;width:68;height:169" coordorigin="5081,5269" coordsize="68,169" path="m5120,5339l5105,5328,5102,5322,5102,5294,5104,5284,5127,5284,5130,5293,5130,5314,5147,5314,5147,5306,5146,5296,5138,5276,5116,5269,5101,5272,5088,5287,5084,5310,5086,5325,5094,5341,5111,5356,5116,5361,5129,5376,5132,5396,5132,5414,5127,5423,5104,5423,5099,5414,5099,5389,5081,5389,5081,5399,5083,5413,5092,5431,5115,5438,5134,5433,5146,5417,5150,5394,5150,5391,5147,5370,5137,5355,5120,5339xe" filled="t" fillcolor="#FDFDFD" stroked="f">
              <v:path arrowok="t"/>
              <v:fill/>
            </v:shape>
            <v:shape style="position:absolute;left:5219;top:5271;width:59;height:164" coordorigin="5219,5271" coordsize="59,164" path="m5237,5419l5237,5356,5274,5356,5274,5340,5237,5340,5237,5287,5276,5287,5276,5271,5219,5271,5219,5436,5276,5436,5279,5419,5237,5419xe" filled="t" fillcolor="#FDFDFD" stroked="f">
              <v:path arrowok="t"/>
              <v:fill/>
            </v:shape>
            <v:shape style="position:absolute;left:5298;top:5271;width:80;height:164" coordorigin="5298,5271" coordsize="80,164" path="m5350,5271l5325,5271,5326,5367,5326,5367,5329,5343,5333,5320,5335,5301,5337,5287,5338,5288,5339,5302,5342,5320,5345,5342,5349,5367,5351,5383,5360,5436,5378,5436,5350,5271xe" filled="t" fillcolor="#FDFDFD" stroked="f">
              <v:path arrowok="t"/>
              <v:fill/>
            </v:shape>
            <v:shape style="position:absolute;left:5298;top:5271;width:80;height:164" coordorigin="5298,5271" coordsize="80,164" path="m5298,5436l5316,5436,5324,5383,5351,5383,5349,5367,5326,5367,5325,5271,5298,5436xe" filled="t" fillcolor="#FDFDFD" stroked="f">
              <v:path arrowok="t"/>
              <v:fill/>
            </v:shape>
            <v:shape style="position:absolute;left:5399;top:5269;width:68;height:169" coordorigin="5399,5269" coordsize="68,169" path="m5437,5339l5422,5328,5419,5322,5419,5294,5422,5284,5444,5284,5447,5293,5447,5314,5464,5314,5464,5306,5464,5296,5455,5276,5433,5269,5419,5272,5405,5287,5401,5310,5403,5325,5412,5341,5428,5356,5434,5361,5446,5376,5449,5396,5449,5414,5445,5423,5422,5423,5416,5414,5416,5389,5399,5389,5399,5399,5400,5413,5410,5431,5433,5438,5452,5433,5464,5417,5467,5394,5467,5391,5464,5370,5455,5355,5437,5339xe" filled="t" fillcolor="#FDFDFD" stroked="f">
              <v:path arrowok="t"/>
              <v:fill/>
            </v:shape>
            <v:shape style="position:absolute;left:5503;top:5271;width:0;height:164" coordorigin="5503,5271" coordsize="0,164" path="m5503,5271l5503,5436e" filled="f" stroked="t" strokeweight="0.974pt" strokecolor="#FDFDFD">
              <v:path arrowok="t"/>
            </v:shape>
            <v:shape style="position:absolute;left:5546;top:5271;width:59;height:164" coordorigin="5546,5271" coordsize="59,164" path="m5563,5420l5563,5271,5546,5271,5546,5436,5603,5436,5605,5420,5563,5420xe" filled="t" fillcolor="#FDFDFD" stroked="f">
              <v:path arrowok="t"/>
              <v:fill/>
            </v:shape>
            <v:shape style="position:absolute;left:5599;top:5271;width:79;height:164" coordorigin="5599,5271" coordsize="79,164" path="m5660,5271l5659,5274,5653,5296,5647,5318,5642,5337,5639,5351,5638,5350,5635,5335,5630,5315,5624,5293,5618,5271,5599,5271,5629,5370,5630,5374,5630,5436,5647,5436,5647,5376,5648,5371,5678,5271,5660,5271xe" filled="t" fillcolor="#FDFDFD" stroked="f">
              <v:path arrowok="t"/>
              <v:fill/>
            </v:shape>
            <v:shape style="position:absolute;left:5708;top:5271;width:19;height:164" coordorigin="5708,5271" coordsize="19,164" path="m5727,5271l5708,5271,5708,5299,5710,5382,5725,5382,5727,5299,5727,5271xe" filled="t" fillcolor="#FDFDFD" stroked="f">
              <v:path arrowok="t"/>
              <v:fill/>
            </v:shape>
            <v:shape style="position:absolute;left:5708;top:5271;width:19;height:164" coordorigin="5708,5271" coordsize="19,164" path="m5708,5412l5708,5436,5726,5436,5726,5412,5708,5412xe" filled="t" fillcolor="#FDFDFD" stroked="f">
              <v:path arrowok="t"/>
              <v:fill/>
            </v:shape>
            <v:shape style="position:absolute;left:5789;top:1354;width:215;height:215" coordorigin="5789,1354" coordsize="215,215" path="m6004,1569l6004,1354,5789,1354,5789,1569,6004,1569xe" filled="t" fillcolor="#FDFDFD" stroked="f">
              <v:path arrowok="t"/>
              <v:fill/>
            </v:shape>
            <v:shape style="position:absolute;left:5795;top:1360;width:203;height:203" coordorigin="5795,1360" coordsize="203,203" path="m5998,1563l5998,1360,5795,1360,5795,1563,5998,1563xe" filled="t" fillcolor="#76BF4E" stroked="f">
              <v:path arrowok="t"/>
              <v:fill/>
            </v:shape>
            <v:shape style="position:absolute;left:5808;top:1373;width:177;height:177" coordorigin="5808,1373" coordsize="177,177" path="m5985,1550l5985,1373,5808,1373,5808,1550,5985,1550xe" filled="t" fillcolor="#FDFDFD" stroked="f">
              <v:path arrowok="t"/>
              <v:fill/>
            </v:shape>
            <v:shape style="position:absolute;left:5830;top:1395;width:132;height:132" coordorigin="5830,1395" coordsize="132,132" path="m5962,1461l5961,1446,5952,1426,5938,1410,5919,1399,5896,1395,5881,1397,5861,1406,5845,1420,5834,1439,5830,1461,5832,1477,5841,1497,5855,1513,5874,1523,5896,1527,5912,1526,5932,1517,5948,1503,5959,1484,5962,1461xe" filled="t" fillcolor="#76BF4E" stroked="f">
              <v:path arrowok="t"/>
              <v:fill/>
            </v:shape>
            <v:shape style="position:absolute;left:1327;top:485;width:0;height:266" coordorigin="1327,485" coordsize="0,266" path="m1327,485l1327,751e" filled="f" stroked="t" strokeweight="0.3pt" strokecolor="#201E1E">
              <v:path arrowok="t"/>
            </v:shape>
            <v:shape style="position:absolute;left:882;top:930;width:266;height:0" coordorigin="882,930" coordsize="266,0" path="m882,930l1149,930e" filled="f" stroked="t" strokeweight="0.3pt" strokecolor="#201E1E">
              <v:path arrowok="t"/>
            </v:shape>
            <v:shape style="position:absolute;left:882;top:6052;width:266;height:0" coordorigin="882,6052" coordsize="266,0" path="m882,6052l1149,6052e" filled="f" stroked="t" strokeweight="0.3pt" strokecolor="#201E1E">
              <v:path arrowok="t"/>
            </v:shape>
            <v:shape style="position:absolute;left:1327;top:6231;width:0;height:266" coordorigin="1327,6231" coordsize="0,266" path="m1327,6497l1327,6231e" filled="f" stroked="t" strokeweight="0.3pt" strokecolor="#201E1E">
              <v:path arrowok="t"/>
            </v:shape>
            <v:shape style="position:absolute;left:6450;top:485;width:0;height:266" coordorigin="6450,485" coordsize="0,266" path="m6450,485l6450,751e" filled="f" stroked="t" strokeweight="0.3pt" strokecolor="#201E1E">
              <v:path arrowok="t"/>
            </v:shape>
            <v:shape style="position:absolute;left:6628;top:930;width:266;height:0" coordorigin="6628,930" coordsize="266,0" path="m6895,930l6628,930e" filled="f" stroked="t" strokeweight="0.3pt" strokecolor="#201E1E">
              <v:path arrowok="t"/>
            </v:shape>
            <v:shape style="position:absolute;left:6628;top:6052;width:266;height:0" coordorigin="6628,6052" coordsize="266,0" path="m6895,6052l6628,6052e" filled="f" stroked="t" strokeweight="0.3pt" strokecolor="#201E1E">
              <v:path arrowok="t"/>
            </v:shape>
            <v:shape style="position:absolute;left:6450;top:6231;width:0;height:266" coordorigin="6450,6231" coordsize="0,266" path="m6450,6497l6450,6231e" filled="f" stroked="t" strokeweight="0.3pt" strokecolor="#201E1E">
              <v:path arrowok="t"/>
            </v:shape>
            <w10:wrap type="none"/>
          </v:group>
        </w:pict>
      </w:r>
      <w:r>
        <w:pict>
          <v:group style="position:absolute;margin-left:378.969pt;margin-top:24.0772pt;width:300.922pt;height:300.922pt;mso-position-horizontal-relative:page;mso-position-vertical-relative:page;z-index:-287" coordorigin="7579,482" coordsize="6018,6018">
            <v:shape style="position:absolute;left:7867;top:784;width:5443;height:3506" coordorigin="7867,784" coordsize="5443,3506" path="m7867,4290l13310,4290,13310,784,7867,784,7867,4290xe" filled="t" fillcolor="#282828" stroked="f">
              <v:path arrowok="t"/>
              <v:fill/>
            </v:shape>
            <v:shape style="position:absolute;left:7704;top:4084;width:5768;height:296" coordorigin="7704,4084" coordsize="5768,296" path="m13310,4230l13152,4084,12831,4381e" filled="f" stroked="t" strokeweight="4pt" strokecolor="#343434">
              <v:path arrowok="t"/>
            </v:shape>
            <v:shape style="position:absolute;left:7704;top:4084;width:5768;height:296" coordorigin="7704,4084" coordsize="5768,296" path="m12511,4084l12190,4381e" filled="f" stroked="t" strokeweight="4pt" strokecolor="#343434">
              <v:path arrowok="t"/>
            </v:shape>
            <v:shape style="position:absolute;left:7704;top:4084;width:5768;height:296" coordorigin="7704,4084" coordsize="5768,296" path="m12831,4381l12511,4084e" filled="f" stroked="t" strokeweight="4pt" strokecolor="#343434">
              <v:path arrowok="t"/>
            </v:shape>
            <v:shape style="position:absolute;left:7704;top:4084;width:5768;height:296" coordorigin="7704,4084" coordsize="5768,296" path="m11870,4084l11549,4381e" filled="f" stroked="t" strokeweight="4pt" strokecolor="#343434">
              <v:path arrowok="t"/>
            </v:shape>
            <v:shape style="position:absolute;left:7704;top:4084;width:5768;height:296" coordorigin="7704,4084" coordsize="5768,296" path="m12190,4381l11870,4084e" filled="f" stroked="t" strokeweight="4pt" strokecolor="#343434">
              <v:path arrowok="t"/>
            </v:shape>
            <v:shape style="position:absolute;left:7704;top:4084;width:5768;height:296" coordorigin="7704,4084" coordsize="5768,296" path="m11229,4084l10908,4381e" filled="f" stroked="t" strokeweight="4pt" strokecolor="#343434">
              <v:path arrowok="t"/>
            </v:shape>
            <v:shape style="position:absolute;left:7704;top:4084;width:5768;height:296" coordorigin="7704,4084" coordsize="5768,296" path="m11549,4381l11229,4084e" filled="f" stroked="t" strokeweight="4pt" strokecolor="#343434">
              <v:path arrowok="t"/>
            </v:shape>
            <v:shape style="position:absolute;left:7704;top:4084;width:5768;height:296" coordorigin="7704,4084" coordsize="5768,296" path="m10588,4084l10268,4381e" filled="f" stroked="t" strokeweight="4pt" strokecolor="#343434">
              <v:path arrowok="t"/>
            </v:shape>
            <v:shape style="position:absolute;left:7704;top:4084;width:5768;height:296" coordorigin="7704,4084" coordsize="5768,296" path="m10908,4381l10588,4084e" filled="f" stroked="t" strokeweight="4pt" strokecolor="#343434">
              <v:path arrowok="t"/>
            </v:shape>
            <v:shape style="position:absolute;left:7704;top:4084;width:5768;height:296" coordorigin="7704,4084" coordsize="5768,296" path="m9947,4084l9627,4381e" filled="f" stroked="t" strokeweight="4pt" strokecolor="#343434">
              <v:path arrowok="t"/>
            </v:shape>
            <v:shape style="position:absolute;left:7704;top:4084;width:5768;height:296" coordorigin="7704,4084" coordsize="5768,296" path="m10268,4381l9947,4084e" filled="f" stroked="t" strokeweight="4pt" strokecolor="#343434">
              <v:path arrowok="t"/>
            </v:shape>
            <v:shape style="position:absolute;left:7704;top:4084;width:5768;height:296" coordorigin="7704,4084" coordsize="5768,296" path="m9306,4084l8986,4381e" filled="f" stroked="t" strokeweight="4pt" strokecolor="#343434">
              <v:path arrowok="t"/>
            </v:shape>
            <v:shape style="position:absolute;left:7704;top:4084;width:5768;height:296" coordorigin="7704,4084" coordsize="5768,296" path="m9627,4381l9306,4084e" filled="f" stroked="t" strokeweight="4pt" strokecolor="#343434">
              <v:path arrowok="t"/>
            </v:shape>
            <v:shape style="position:absolute;left:7704;top:4084;width:5768;height:296" coordorigin="7704,4084" coordsize="5768,296" path="m8665,4084l8345,4381e" filled="f" stroked="t" strokeweight="4pt" strokecolor="#343434">
              <v:path arrowok="t"/>
            </v:shape>
            <v:shape style="position:absolute;left:7704;top:4084;width:5768;height:296" coordorigin="7704,4084" coordsize="5768,296" path="m8986,4381l8665,4084e" filled="f" stroked="t" strokeweight="4pt" strokecolor="#343434">
              <v:path arrowok="t"/>
            </v:shape>
            <v:shape style="position:absolute;left:7704;top:4084;width:5768;height:296" coordorigin="7704,4084" coordsize="5768,296" path="m8024,4084l7867,4230e" filled="f" stroked="t" strokeweight="4pt" strokecolor="#343434">
              <v:path arrowok="t"/>
            </v:shape>
            <v:shape style="position:absolute;left:7704;top:4084;width:5768;height:296" coordorigin="7704,4084" coordsize="5768,296" path="m8345,4381l8024,4084e" filled="f" stroked="t" strokeweight="4pt" strokecolor="#343434">
              <v:path arrowok="t"/>
            </v:shape>
            <v:shape style="position:absolute;left:7704;top:3862;width:5768;height:296" coordorigin="7704,3862" coordsize="5768,296" path="m13310,4008l13152,3862,12831,4158e" filled="f" stroked="t" strokeweight="4pt" strokecolor="#343434">
              <v:path arrowok="t"/>
            </v:shape>
            <v:shape style="position:absolute;left:7704;top:3862;width:5768;height:296" coordorigin="7704,3862" coordsize="5768,296" path="m12511,3862l12190,4158e" filled="f" stroked="t" strokeweight="4pt" strokecolor="#343434">
              <v:path arrowok="t"/>
            </v:shape>
            <v:shape style="position:absolute;left:7704;top:3862;width:5768;height:296" coordorigin="7704,3862" coordsize="5768,296" path="m12831,4158l12511,3862e" filled="f" stroked="t" strokeweight="4pt" strokecolor="#343434">
              <v:path arrowok="t"/>
            </v:shape>
            <v:shape style="position:absolute;left:7704;top:3862;width:5768;height:296" coordorigin="7704,3862" coordsize="5768,296" path="m11870,3862l11549,4158e" filled="f" stroked="t" strokeweight="4pt" strokecolor="#343434">
              <v:path arrowok="t"/>
            </v:shape>
            <v:shape style="position:absolute;left:7704;top:3862;width:5768;height:296" coordorigin="7704,3862" coordsize="5768,296" path="m12190,4158l11870,3862e" filled="f" stroked="t" strokeweight="4pt" strokecolor="#343434">
              <v:path arrowok="t"/>
            </v:shape>
            <v:shape style="position:absolute;left:7704;top:3862;width:5768;height:296" coordorigin="7704,3862" coordsize="5768,296" path="m11229,3862l10908,4158e" filled="f" stroked="t" strokeweight="4pt" strokecolor="#343434">
              <v:path arrowok="t"/>
            </v:shape>
            <v:shape style="position:absolute;left:7704;top:3862;width:5768;height:296" coordorigin="7704,3862" coordsize="5768,296" path="m11549,4158l11229,3862e" filled="f" stroked="t" strokeweight="4pt" strokecolor="#343434">
              <v:path arrowok="t"/>
            </v:shape>
            <v:shape style="position:absolute;left:7704;top:3862;width:5768;height:296" coordorigin="7704,3862" coordsize="5768,296" path="m10588,3862l10268,4158e" filled="f" stroked="t" strokeweight="4pt" strokecolor="#343434">
              <v:path arrowok="t"/>
            </v:shape>
            <v:shape style="position:absolute;left:7704;top:3862;width:5768;height:296" coordorigin="7704,3862" coordsize="5768,296" path="m10908,4158l10588,3862e" filled="f" stroked="t" strokeweight="4pt" strokecolor="#343434">
              <v:path arrowok="t"/>
            </v:shape>
            <v:shape style="position:absolute;left:7704;top:3862;width:5768;height:296" coordorigin="7704,3862" coordsize="5768,296" path="m9947,3862l9627,4158e" filled="f" stroked="t" strokeweight="4pt" strokecolor="#343434">
              <v:path arrowok="t"/>
            </v:shape>
            <v:shape style="position:absolute;left:7704;top:3862;width:5768;height:296" coordorigin="7704,3862" coordsize="5768,296" path="m10268,4158l9947,3862e" filled="f" stroked="t" strokeweight="4pt" strokecolor="#343434">
              <v:path arrowok="t"/>
            </v:shape>
            <v:shape style="position:absolute;left:7704;top:3862;width:5768;height:296" coordorigin="7704,3862" coordsize="5768,296" path="m9306,3862l8986,4158e" filled="f" stroked="t" strokeweight="4pt" strokecolor="#343434">
              <v:path arrowok="t"/>
            </v:shape>
            <v:shape style="position:absolute;left:7704;top:3862;width:5768;height:296" coordorigin="7704,3862" coordsize="5768,296" path="m9627,4158l9306,3862e" filled="f" stroked="t" strokeweight="4pt" strokecolor="#343434">
              <v:path arrowok="t"/>
            </v:shape>
            <v:shape style="position:absolute;left:7704;top:3862;width:5768;height:296" coordorigin="7704,3862" coordsize="5768,296" path="m8665,3862l8345,4158e" filled="f" stroked="t" strokeweight="4pt" strokecolor="#343434">
              <v:path arrowok="t"/>
            </v:shape>
            <v:shape style="position:absolute;left:7704;top:3862;width:5768;height:296" coordorigin="7704,3862" coordsize="5768,296" path="m8986,4158l8665,3862e" filled="f" stroked="t" strokeweight="4pt" strokecolor="#343434">
              <v:path arrowok="t"/>
            </v:shape>
            <v:shape style="position:absolute;left:7704;top:3862;width:5768;height:296" coordorigin="7704,3862" coordsize="5768,296" path="m8024,3862l7867,4007e" filled="f" stroked="t" strokeweight="4pt" strokecolor="#343434">
              <v:path arrowok="t"/>
            </v:shape>
            <v:shape style="position:absolute;left:7704;top:3862;width:5768;height:296" coordorigin="7704,3862" coordsize="5768,296" path="m8345,4158l8024,3862e" filled="f" stroked="t" strokeweight="4pt" strokecolor="#343434">
              <v:path arrowok="t"/>
            </v:shape>
            <v:shape style="position:absolute;left:7704;top:4307;width:5768;height:296" coordorigin="7704,4307" coordsize="5768,296" path="m13310,4453l13152,4307,12831,4603e" filled="f" stroked="t" strokeweight="4pt" strokecolor="#343434">
              <v:path arrowok="t"/>
            </v:shape>
            <v:shape style="position:absolute;left:7704;top:4307;width:5768;height:296" coordorigin="7704,4307" coordsize="5768,296" path="m12511,4307l12190,4603e" filled="f" stroked="t" strokeweight="4pt" strokecolor="#343434">
              <v:path arrowok="t"/>
            </v:shape>
            <v:shape style="position:absolute;left:7704;top:4307;width:5768;height:296" coordorigin="7704,4307" coordsize="5768,296" path="m12831,4603l12511,4307e" filled="f" stroked="t" strokeweight="4pt" strokecolor="#343434">
              <v:path arrowok="t"/>
            </v:shape>
            <v:shape style="position:absolute;left:7704;top:4307;width:5768;height:296" coordorigin="7704,4307" coordsize="5768,296" path="m11870,4307l11549,4603e" filled="f" stroked="t" strokeweight="4pt" strokecolor="#343434">
              <v:path arrowok="t"/>
            </v:shape>
            <v:shape style="position:absolute;left:7704;top:4307;width:5768;height:296" coordorigin="7704,4307" coordsize="5768,296" path="m12190,4603l11870,4307e" filled="f" stroked="t" strokeweight="4pt" strokecolor="#343434">
              <v:path arrowok="t"/>
            </v:shape>
            <v:shape style="position:absolute;left:7704;top:4307;width:5768;height:296" coordorigin="7704,4307" coordsize="5768,296" path="m11229,4307l10908,4603e" filled="f" stroked="t" strokeweight="4pt" strokecolor="#343434">
              <v:path arrowok="t"/>
            </v:shape>
            <v:shape style="position:absolute;left:7704;top:4307;width:5768;height:296" coordorigin="7704,4307" coordsize="5768,296" path="m11549,4603l11229,4307e" filled="f" stroked="t" strokeweight="4pt" strokecolor="#343434">
              <v:path arrowok="t"/>
            </v:shape>
            <v:shape style="position:absolute;left:7704;top:4307;width:5768;height:296" coordorigin="7704,4307" coordsize="5768,296" path="m10588,4307l10268,4603e" filled="f" stroked="t" strokeweight="4pt" strokecolor="#343434">
              <v:path arrowok="t"/>
            </v:shape>
            <v:shape style="position:absolute;left:7704;top:4307;width:5768;height:296" coordorigin="7704,4307" coordsize="5768,296" path="m10908,4603l10588,4307e" filled="f" stroked="t" strokeweight="4pt" strokecolor="#343434">
              <v:path arrowok="t"/>
            </v:shape>
            <v:shape style="position:absolute;left:7704;top:4307;width:5768;height:296" coordorigin="7704,4307" coordsize="5768,296" path="m9947,4307l9627,4603e" filled="f" stroked="t" strokeweight="4pt" strokecolor="#343434">
              <v:path arrowok="t"/>
            </v:shape>
            <v:shape style="position:absolute;left:7704;top:4307;width:5768;height:296" coordorigin="7704,4307" coordsize="5768,296" path="m10268,4603l9947,4307e" filled="f" stroked="t" strokeweight="4pt" strokecolor="#343434">
              <v:path arrowok="t"/>
            </v:shape>
            <v:shape style="position:absolute;left:7704;top:4307;width:5768;height:296" coordorigin="7704,4307" coordsize="5768,296" path="m9306,4307l8986,4603e" filled="f" stroked="t" strokeweight="4pt" strokecolor="#343434">
              <v:path arrowok="t"/>
            </v:shape>
            <v:shape style="position:absolute;left:7704;top:4307;width:5768;height:296" coordorigin="7704,4307" coordsize="5768,296" path="m9627,4603l9306,4307e" filled="f" stroked="t" strokeweight="4pt" strokecolor="#343434">
              <v:path arrowok="t"/>
            </v:shape>
            <v:shape style="position:absolute;left:7704;top:4307;width:5768;height:296" coordorigin="7704,4307" coordsize="5768,296" path="m8665,4307l8345,4603e" filled="f" stroked="t" strokeweight="4pt" strokecolor="#343434">
              <v:path arrowok="t"/>
            </v:shape>
            <v:shape style="position:absolute;left:7704;top:4307;width:5768;height:296" coordorigin="7704,4307" coordsize="5768,296" path="m8986,4603l8665,4307e" filled="f" stroked="t" strokeweight="4pt" strokecolor="#343434">
              <v:path arrowok="t"/>
            </v:shape>
            <v:shape style="position:absolute;left:7704;top:4307;width:5768;height:296" coordorigin="7704,4307" coordsize="5768,296" path="m8024,4307l7867,4452e" filled="f" stroked="t" strokeweight="4pt" strokecolor="#343434">
              <v:path arrowok="t"/>
            </v:shape>
            <v:shape style="position:absolute;left:7704;top:4307;width:5768;height:296" coordorigin="7704,4307" coordsize="5768,296" path="m8345,4603l8024,4307e" filled="f" stroked="t" strokeweight="4pt" strokecolor="#343434">
              <v:path arrowok="t"/>
            </v:shape>
            <v:shape style="position:absolute;left:7704;top:3640;width:5768;height:296" coordorigin="7704,3640" coordsize="5768,296" path="m13310,3786l13152,3640,12831,3936e" filled="f" stroked="t" strokeweight="4pt" strokecolor="#343434">
              <v:path arrowok="t"/>
            </v:shape>
            <v:shape style="position:absolute;left:7704;top:3640;width:5768;height:296" coordorigin="7704,3640" coordsize="5768,296" path="m12511,3640l12190,3936e" filled="f" stroked="t" strokeweight="4pt" strokecolor="#343434">
              <v:path arrowok="t"/>
            </v:shape>
            <v:shape style="position:absolute;left:7704;top:3640;width:5768;height:296" coordorigin="7704,3640" coordsize="5768,296" path="m12831,3936l12511,3640e" filled="f" stroked="t" strokeweight="4pt" strokecolor="#343434">
              <v:path arrowok="t"/>
            </v:shape>
            <v:shape style="position:absolute;left:7704;top:3640;width:5768;height:296" coordorigin="7704,3640" coordsize="5768,296" path="m11870,3640l11549,3936e" filled="f" stroked="t" strokeweight="4pt" strokecolor="#343434">
              <v:path arrowok="t"/>
            </v:shape>
            <v:shape style="position:absolute;left:7704;top:3640;width:5768;height:296" coordorigin="7704,3640" coordsize="5768,296" path="m12190,3936l11870,3640e" filled="f" stroked="t" strokeweight="4pt" strokecolor="#343434">
              <v:path arrowok="t"/>
            </v:shape>
            <v:shape style="position:absolute;left:7704;top:3640;width:5768;height:296" coordorigin="7704,3640" coordsize="5768,296" path="m11229,3640l10908,3936e" filled="f" stroked="t" strokeweight="4pt" strokecolor="#343434">
              <v:path arrowok="t"/>
            </v:shape>
            <v:shape style="position:absolute;left:7704;top:3640;width:5768;height:296" coordorigin="7704,3640" coordsize="5768,296" path="m11549,3936l11229,3640e" filled="f" stroked="t" strokeweight="4pt" strokecolor="#343434">
              <v:path arrowok="t"/>
            </v:shape>
            <v:shape style="position:absolute;left:7704;top:3640;width:5768;height:296" coordorigin="7704,3640" coordsize="5768,296" path="m10588,3640l10268,3936e" filled="f" stroked="t" strokeweight="4pt" strokecolor="#343434">
              <v:path arrowok="t"/>
            </v:shape>
            <v:shape style="position:absolute;left:7704;top:3640;width:5768;height:296" coordorigin="7704,3640" coordsize="5768,296" path="m10908,3936l10588,3640e" filled="f" stroked="t" strokeweight="4pt" strokecolor="#343434">
              <v:path arrowok="t"/>
            </v:shape>
            <v:shape style="position:absolute;left:7704;top:3640;width:5768;height:296" coordorigin="7704,3640" coordsize="5768,296" path="m9947,3640l9627,3936e" filled="f" stroked="t" strokeweight="4pt" strokecolor="#343434">
              <v:path arrowok="t"/>
            </v:shape>
            <v:shape style="position:absolute;left:7704;top:3640;width:5768;height:296" coordorigin="7704,3640" coordsize="5768,296" path="m10268,3936l9947,3640e" filled="f" stroked="t" strokeweight="4pt" strokecolor="#343434">
              <v:path arrowok="t"/>
            </v:shape>
            <v:shape style="position:absolute;left:7704;top:3640;width:5768;height:296" coordorigin="7704,3640" coordsize="5768,296" path="m9306,3640l8986,3936e" filled="f" stroked="t" strokeweight="4pt" strokecolor="#343434">
              <v:path arrowok="t"/>
            </v:shape>
            <v:shape style="position:absolute;left:7704;top:3640;width:5768;height:296" coordorigin="7704,3640" coordsize="5768,296" path="m9627,3936l9306,3640e" filled="f" stroked="t" strokeweight="4pt" strokecolor="#343434">
              <v:path arrowok="t"/>
            </v:shape>
            <v:shape style="position:absolute;left:7704;top:3640;width:5768;height:296" coordorigin="7704,3640" coordsize="5768,296" path="m8665,3640l8345,3936e" filled="f" stroked="t" strokeweight="4pt" strokecolor="#343434">
              <v:path arrowok="t"/>
            </v:shape>
            <v:shape style="position:absolute;left:7704;top:3640;width:5768;height:296" coordorigin="7704,3640" coordsize="5768,296" path="m8986,3936l8665,3640e" filled="f" stroked="t" strokeweight="4pt" strokecolor="#343434">
              <v:path arrowok="t"/>
            </v:shape>
            <v:shape style="position:absolute;left:7704;top:3640;width:5768;height:296" coordorigin="7704,3640" coordsize="5768,296" path="m8024,3640l7867,3785e" filled="f" stroked="t" strokeweight="4pt" strokecolor="#343434">
              <v:path arrowok="t"/>
            </v:shape>
            <v:shape style="position:absolute;left:7704;top:3640;width:5768;height:296" coordorigin="7704,3640" coordsize="5768,296" path="m8345,3936l8024,3640e" filled="f" stroked="t" strokeweight="4pt" strokecolor="#343434">
              <v:path arrowok="t"/>
            </v:shape>
            <v:shape style="position:absolute;left:7704;top:3418;width:5768;height:296" coordorigin="7704,3418" coordsize="5768,296" path="m13310,3564l13152,3418,12831,3714e" filled="f" stroked="t" strokeweight="4pt" strokecolor="#343434">
              <v:path arrowok="t"/>
            </v:shape>
            <v:shape style="position:absolute;left:7704;top:3418;width:5768;height:296" coordorigin="7704,3418" coordsize="5768,296" path="m12511,3418l12190,3714e" filled="f" stroked="t" strokeweight="4pt" strokecolor="#343434">
              <v:path arrowok="t"/>
            </v:shape>
            <v:shape style="position:absolute;left:7704;top:3418;width:5768;height:296" coordorigin="7704,3418" coordsize="5768,296" path="m12831,3714l12511,3418e" filled="f" stroked="t" strokeweight="4pt" strokecolor="#343434">
              <v:path arrowok="t"/>
            </v:shape>
            <v:shape style="position:absolute;left:7704;top:3418;width:5768;height:296" coordorigin="7704,3418" coordsize="5768,296" path="m11870,3418l11549,3714e" filled="f" stroked="t" strokeweight="4pt" strokecolor="#343434">
              <v:path arrowok="t"/>
            </v:shape>
            <v:shape style="position:absolute;left:7704;top:3418;width:5768;height:296" coordorigin="7704,3418" coordsize="5768,296" path="m12190,3714l11870,3418e" filled="f" stroked="t" strokeweight="4pt" strokecolor="#343434">
              <v:path arrowok="t"/>
            </v:shape>
            <v:shape style="position:absolute;left:7704;top:3418;width:5768;height:296" coordorigin="7704,3418" coordsize="5768,296" path="m11229,3418l10908,3714e" filled="f" stroked="t" strokeweight="4pt" strokecolor="#343434">
              <v:path arrowok="t"/>
            </v:shape>
            <v:shape style="position:absolute;left:7704;top:3418;width:5768;height:296" coordorigin="7704,3418" coordsize="5768,296" path="m11549,3714l11229,3418e" filled="f" stroked="t" strokeweight="4pt" strokecolor="#343434">
              <v:path arrowok="t"/>
            </v:shape>
            <v:shape style="position:absolute;left:7704;top:3418;width:5768;height:296" coordorigin="7704,3418" coordsize="5768,296" path="m10588,3418l10268,3714e" filled="f" stroked="t" strokeweight="4pt" strokecolor="#343434">
              <v:path arrowok="t"/>
            </v:shape>
            <v:shape style="position:absolute;left:7704;top:3418;width:5768;height:296" coordorigin="7704,3418" coordsize="5768,296" path="m10908,3714l10588,3418e" filled="f" stroked="t" strokeweight="4pt" strokecolor="#343434">
              <v:path arrowok="t"/>
            </v:shape>
            <v:shape style="position:absolute;left:7704;top:3418;width:5768;height:296" coordorigin="7704,3418" coordsize="5768,296" path="m9947,3418l9627,3714e" filled="f" stroked="t" strokeweight="4pt" strokecolor="#343434">
              <v:path arrowok="t"/>
            </v:shape>
            <v:shape style="position:absolute;left:7704;top:3418;width:5768;height:296" coordorigin="7704,3418" coordsize="5768,296" path="m10268,3714l9947,3418e" filled="f" stroked="t" strokeweight="4pt" strokecolor="#343434">
              <v:path arrowok="t"/>
            </v:shape>
            <v:shape style="position:absolute;left:7704;top:3418;width:5768;height:296" coordorigin="7704,3418" coordsize="5768,296" path="m9306,3418l8986,3714e" filled="f" stroked="t" strokeweight="4pt" strokecolor="#343434">
              <v:path arrowok="t"/>
            </v:shape>
            <v:shape style="position:absolute;left:7704;top:3418;width:5768;height:296" coordorigin="7704,3418" coordsize="5768,296" path="m9627,3714l9306,3418e" filled="f" stroked="t" strokeweight="4pt" strokecolor="#343434">
              <v:path arrowok="t"/>
            </v:shape>
            <v:shape style="position:absolute;left:7704;top:3418;width:5768;height:296" coordorigin="7704,3418" coordsize="5768,296" path="m8665,3418l8345,3714e" filled="f" stroked="t" strokeweight="4pt" strokecolor="#343434">
              <v:path arrowok="t"/>
            </v:shape>
            <v:shape style="position:absolute;left:7704;top:3418;width:5768;height:296" coordorigin="7704,3418" coordsize="5768,296" path="m8986,3714l8665,3418e" filled="f" stroked="t" strokeweight="4pt" strokecolor="#343434">
              <v:path arrowok="t"/>
            </v:shape>
            <v:shape style="position:absolute;left:7704;top:3418;width:5768;height:296" coordorigin="7704,3418" coordsize="5768,296" path="m8024,3418l7867,3563e" filled="f" stroked="t" strokeweight="4pt" strokecolor="#343434">
              <v:path arrowok="t"/>
            </v:shape>
            <v:shape style="position:absolute;left:7704;top:3418;width:5768;height:296" coordorigin="7704,3418" coordsize="5768,296" path="m8345,3714l8024,3418e" filled="f" stroked="t" strokeweight="4pt" strokecolor="#343434">
              <v:path arrowok="t"/>
            </v:shape>
            <v:shape style="position:absolute;left:7704;top:3195;width:5768;height:296" coordorigin="7704,3195" coordsize="5768,296" path="m13310,3342l13152,3195,12831,3492e" filled="f" stroked="t" strokeweight="4pt" strokecolor="#343434">
              <v:path arrowok="t"/>
            </v:shape>
            <v:shape style="position:absolute;left:7704;top:3195;width:5768;height:296" coordorigin="7704,3195" coordsize="5768,296" path="m12511,3195l12190,3492e" filled="f" stroked="t" strokeweight="4pt" strokecolor="#343434">
              <v:path arrowok="t"/>
            </v:shape>
            <v:shape style="position:absolute;left:7704;top:3195;width:5768;height:296" coordorigin="7704,3195" coordsize="5768,296" path="m12831,3492l12511,3195e" filled="f" stroked="t" strokeweight="4pt" strokecolor="#343434">
              <v:path arrowok="t"/>
            </v:shape>
            <v:shape style="position:absolute;left:7704;top:3195;width:5768;height:296" coordorigin="7704,3195" coordsize="5768,296" path="m11870,3195l11549,3492e" filled="f" stroked="t" strokeweight="4pt" strokecolor="#343434">
              <v:path arrowok="t"/>
            </v:shape>
            <v:shape style="position:absolute;left:7704;top:3195;width:5768;height:296" coordorigin="7704,3195" coordsize="5768,296" path="m12190,3492l11870,3195e" filled="f" stroked="t" strokeweight="4pt" strokecolor="#343434">
              <v:path arrowok="t"/>
            </v:shape>
            <v:shape style="position:absolute;left:7704;top:3195;width:5768;height:296" coordorigin="7704,3195" coordsize="5768,296" path="m11229,3195l10908,3492e" filled="f" stroked="t" strokeweight="4pt" strokecolor="#343434">
              <v:path arrowok="t"/>
            </v:shape>
            <v:shape style="position:absolute;left:7704;top:3195;width:5768;height:296" coordorigin="7704,3195" coordsize="5768,296" path="m11549,3492l11229,3195e" filled="f" stroked="t" strokeweight="4pt" strokecolor="#343434">
              <v:path arrowok="t"/>
            </v:shape>
            <v:shape style="position:absolute;left:7704;top:3195;width:5768;height:296" coordorigin="7704,3195" coordsize="5768,296" path="m10588,3195l10268,3492e" filled="f" stroked="t" strokeweight="4pt" strokecolor="#343434">
              <v:path arrowok="t"/>
            </v:shape>
            <v:shape style="position:absolute;left:7704;top:3195;width:5768;height:296" coordorigin="7704,3195" coordsize="5768,296" path="m10908,3492l10588,3195e" filled="f" stroked="t" strokeweight="4pt" strokecolor="#343434">
              <v:path arrowok="t"/>
            </v:shape>
            <v:shape style="position:absolute;left:7704;top:3195;width:5768;height:296" coordorigin="7704,3195" coordsize="5768,296" path="m9947,3195l9627,3492e" filled="f" stroked="t" strokeweight="4pt" strokecolor="#343434">
              <v:path arrowok="t"/>
            </v:shape>
            <v:shape style="position:absolute;left:7704;top:3195;width:5768;height:296" coordorigin="7704,3195" coordsize="5768,296" path="m10268,3492l9947,3195e" filled="f" stroked="t" strokeweight="4pt" strokecolor="#343434">
              <v:path arrowok="t"/>
            </v:shape>
            <v:shape style="position:absolute;left:7704;top:3195;width:5768;height:296" coordorigin="7704,3195" coordsize="5768,296" path="m9306,3195l8986,3492e" filled="f" stroked="t" strokeweight="4pt" strokecolor="#343434">
              <v:path arrowok="t"/>
            </v:shape>
            <v:shape style="position:absolute;left:7704;top:3195;width:5768;height:296" coordorigin="7704,3195" coordsize="5768,296" path="m9627,3492l9306,3195e" filled="f" stroked="t" strokeweight="4pt" strokecolor="#343434">
              <v:path arrowok="t"/>
            </v:shape>
            <v:shape style="position:absolute;left:7704;top:3195;width:5768;height:296" coordorigin="7704,3195" coordsize="5768,296" path="m8665,3195l8345,3492e" filled="f" stroked="t" strokeweight="4pt" strokecolor="#343434">
              <v:path arrowok="t"/>
            </v:shape>
            <v:shape style="position:absolute;left:7704;top:3195;width:5768;height:296" coordorigin="7704,3195" coordsize="5768,296" path="m8986,3492l8665,3195e" filled="f" stroked="t" strokeweight="4pt" strokecolor="#343434">
              <v:path arrowok="t"/>
            </v:shape>
            <v:shape style="position:absolute;left:7704;top:3195;width:5768;height:296" coordorigin="7704,3195" coordsize="5768,296" path="m8024,3195l7867,3341e" filled="f" stroked="t" strokeweight="4pt" strokecolor="#343434">
              <v:path arrowok="t"/>
            </v:shape>
            <v:shape style="position:absolute;left:7704;top:3195;width:5768;height:296" coordorigin="7704,3195" coordsize="5768,296" path="m8345,3492l8024,3195e" filled="f" stroked="t" strokeweight="4pt" strokecolor="#343434">
              <v:path arrowok="t"/>
            </v:shape>
            <v:shape style="position:absolute;left:7704;top:2973;width:5768;height:296" coordorigin="7704,2973" coordsize="5768,296" path="m13310,3120l13152,2973,12831,3270e" filled="f" stroked="t" strokeweight="4pt" strokecolor="#343434">
              <v:path arrowok="t"/>
            </v:shape>
            <v:shape style="position:absolute;left:7704;top:2973;width:5768;height:296" coordorigin="7704,2973" coordsize="5768,296" path="m12511,2973l12190,3270e" filled="f" stroked="t" strokeweight="4pt" strokecolor="#343434">
              <v:path arrowok="t"/>
            </v:shape>
            <v:shape style="position:absolute;left:7704;top:2973;width:5768;height:296" coordorigin="7704,2973" coordsize="5768,296" path="m12831,3270l12511,2973e" filled="f" stroked="t" strokeweight="4pt" strokecolor="#343434">
              <v:path arrowok="t"/>
            </v:shape>
            <v:shape style="position:absolute;left:7704;top:2973;width:5768;height:296" coordorigin="7704,2973" coordsize="5768,296" path="m11870,2973l11549,3270e" filled="f" stroked="t" strokeweight="4pt" strokecolor="#343434">
              <v:path arrowok="t"/>
            </v:shape>
            <v:shape style="position:absolute;left:7704;top:2973;width:5768;height:296" coordorigin="7704,2973" coordsize="5768,296" path="m12190,3270l11870,2973e" filled="f" stroked="t" strokeweight="4pt" strokecolor="#343434">
              <v:path arrowok="t"/>
            </v:shape>
            <v:shape style="position:absolute;left:7704;top:2973;width:5768;height:296" coordorigin="7704,2973" coordsize="5768,296" path="m11229,2973l10908,3270e" filled="f" stroked="t" strokeweight="4pt" strokecolor="#343434">
              <v:path arrowok="t"/>
            </v:shape>
            <v:shape style="position:absolute;left:7704;top:2973;width:5768;height:296" coordorigin="7704,2973" coordsize="5768,296" path="m11549,3270l11229,2973e" filled="f" stroked="t" strokeweight="4pt" strokecolor="#343434">
              <v:path arrowok="t"/>
            </v:shape>
            <v:shape style="position:absolute;left:7704;top:2973;width:5768;height:296" coordorigin="7704,2973" coordsize="5768,296" path="m10588,2973l10268,3270e" filled="f" stroked="t" strokeweight="4pt" strokecolor="#343434">
              <v:path arrowok="t"/>
            </v:shape>
            <v:shape style="position:absolute;left:7704;top:2973;width:5768;height:296" coordorigin="7704,2973" coordsize="5768,296" path="m10908,3270l10588,2973e" filled="f" stroked="t" strokeweight="4pt" strokecolor="#343434">
              <v:path arrowok="t"/>
            </v:shape>
            <v:shape style="position:absolute;left:7704;top:2973;width:5768;height:296" coordorigin="7704,2973" coordsize="5768,296" path="m9947,2973l9627,3270e" filled="f" stroked="t" strokeweight="4pt" strokecolor="#343434">
              <v:path arrowok="t"/>
            </v:shape>
            <v:shape style="position:absolute;left:7704;top:2973;width:5768;height:296" coordorigin="7704,2973" coordsize="5768,296" path="m10268,3270l9947,2973e" filled="f" stroked="t" strokeweight="4pt" strokecolor="#343434">
              <v:path arrowok="t"/>
            </v:shape>
            <v:shape style="position:absolute;left:7704;top:2973;width:5768;height:296" coordorigin="7704,2973" coordsize="5768,296" path="m9306,2973l8986,3270e" filled="f" stroked="t" strokeweight="4pt" strokecolor="#343434">
              <v:path arrowok="t"/>
            </v:shape>
            <v:shape style="position:absolute;left:7704;top:2973;width:5768;height:296" coordorigin="7704,2973" coordsize="5768,296" path="m9627,3270l9306,2973e" filled="f" stroked="t" strokeweight="4pt" strokecolor="#343434">
              <v:path arrowok="t"/>
            </v:shape>
            <v:shape style="position:absolute;left:7704;top:2973;width:5768;height:296" coordorigin="7704,2973" coordsize="5768,296" path="m8665,2973l8345,3270e" filled="f" stroked="t" strokeweight="4pt" strokecolor="#343434">
              <v:path arrowok="t"/>
            </v:shape>
            <v:shape style="position:absolute;left:7704;top:2973;width:5768;height:296" coordorigin="7704,2973" coordsize="5768,296" path="m8986,3270l8665,2973e" filled="f" stroked="t" strokeweight="4pt" strokecolor="#343434">
              <v:path arrowok="t"/>
            </v:shape>
            <v:shape style="position:absolute;left:7704;top:2973;width:5768;height:296" coordorigin="7704,2973" coordsize="5768,296" path="m8024,2973l7867,3119e" filled="f" stroked="t" strokeweight="4pt" strokecolor="#343434">
              <v:path arrowok="t"/>
            </v:shape>
            <v:shape style="position:absolute;left:7704;top:2973;width:5768;height:296" coordorigin="7704,2973" coordsize="5768,296" path="m8345,3270l8024,2973e" filled="f" stroked="t" strokeweight="4pt" strokecolor="#343434">
              <v:path arrowok="t"/>
            </v:shape>
            <v:shape style="position:absolute;left:7704;top:2751;width:5768;height:296" coordorigin="7704,2751" coordsize="5768,296" path="m13310,2897l13152,2751,12831,3047e" filled="f" stroked="t" strokeweight="4pt" strokecolor="#343434">
              <v:path arrowok="t"/>
            </v:shape>
            <v:shape style="position:absolute;left:7704;top:2751;width:5768;height:296" coordorigin="7704,2751" coordsize="5768,296" path="m12511,2751l12190,3047e" filled="f" stroked="t" strokeweight="4pt" strokecolor="#343434">
              <v:path arrowok="t"/>
            </v:shape>
            <v:shape style="position:absolute;left:7704;top:2751;width:5768;height:296" coordorigin="7704,2751" coordsize="5768,296" path="m12831,3047l12511,2751e" filled="f" stroked="t" strokeweight="4pt" strokecolor="#343434">
              <v:path arrowok="t"/>
            </v:shape>
            <v:shape style="position:absolute;left:7704;top:2751;width:5768;height:296" coordorigin="7704,2751" coordsize="5768,296" path="m11870,2751l11549,3047e" filled="f" stroked="t" strokeweight="4pt" strokecolor="#343434">
              <v:path arrowok="t"/>
            </v:shape>
            <v:shape style="position:absolute;left:7704;top:2751;width:5768;height:296" coordorigin="7704,2751" coordsize="5768,296" path="m12190,3047l11870,2751e" filled="f" stroked="t" strokeweight="4pt" strokecolor="#343434">
              <v:path arrowok="t"/>
            </v:shape>
            <v:shape style="position:absolute;left:7704;top:2751;width:5768;height:296" coordorigin="7704,2751" coordsize="5768,296" path="m11229,2751l10908,3047e" filled="f" stroked="t" strokeweight="4pt" strokecolor="#343434">
              <v:path arrowok="t"/>
            </v:shape>
            <v:shape style="position:absolute;left:7704;top:2751;width:5768;height:296" coordorigin="7704,2751" coordsize="5768,296" path="m11549,3047l11229,2751e" filled="f" stroked="t" strokeweight="4pt" strokecolor="#343434">
              <v:path arrowok="t"/>
            </v:shape>
            <v:shape style="position:absolute;left:7704;top:2751;width:5768;height:296" coordorigin="7704,2751" coordsize="5768,296" path="m10588,2751l10268,3047e" filled="f" stroked="t" strokeweight="4pt" strokecolor="#343434">
              <v:path arrowok="t"/>
            </v:shape>
            <v:shape style="position:absolute;left:7704;top:2751;width:5768;height:296" coordorigin="7704,2751" coordsize="5768,296" path="m10908,3047l10588,2751e" filled="f" stroked="t" strokeweight="4pt" strokecolor="#343434">
              <v:path arrowok="t"/>
            </v:shape>
            <v:shape style="position:absolute;left:7704;top:2751;width:5768;height:296" coordorigin="7704,2751" coordsize="5768,296" path="m9947,2751l9627,3047e" filled="f" stroked="t" strokeweight="4pt" strokecolor="#343434">
              <v:path arrowok="t"/>
            </v:shape>
            <v:shape style="position:absolute;left:7704;top:2751;width:5768;height:296" coordorigin="7704,2751" coordsize="5768,296" path="m10268,3047l9947,2751e" filled="f" stroked="t" strokeweight="4pt" strokecolor="#343434">
              <v:path arrowok="t"/>
            </v:shape>
            <v:shape style="position:absolute;left:7704;top:2751;width:5768;height:296" coordorigin="7704,2751" coordsize="5768,296" path="m9306,2751l8986,3047e" filled="f" stroked="t" strokeweight="4pt" strokecolor="#343434">
              <v:path arrowok="t"/>
            </v:shape>
            <v:shape style="position:absolute;left:7704;top:2751;width:5768;height:296" coordorigin="7704,2751" coordsize="5768,296" path="m9627,3047l9306,2751e" filled="f" stroked="t" strokeweight="4pt" strokecolor="#343434">
              <v:path arrowok="t"/>
            </v:shape>
            <v:shape style="position:absolute;left:7704;top:2751;width:5768;height:296" coordorigin="7704,2751" coordsize="5768,296" path="m8665,2751l8345,3047e" filled="f" stroked="t" strokeweight="4pt" strokecolor="#343434">
              <v:path arrowok="t"/>
            </v:shape>
            <v:shape style="position:absolute;left:7704;top:2751;width:5768;height:296" coordorigin="7704,2751" coordsize="5768,296" path="m8986,3047l8665,2751e" filled="f" stroked="t" strokeweight="4pt" strokecolor="#343434">
              <v:path arrowok="t"/>
            </v:shape>
            <v:shape style="position:absolute;left:7704;top:2751;width:5768;height:296" coordorigin="7704,2751" coordsize="5768,296" path="m8024,2751l7867,2896e" filled="f" stroked="t" strokeweight="4pt" strokecolor="#343434">
              <v:path arrowok="t"/>
            </v:shape>
            <v:shape style="position:absolute;left:7704;top:2751;width:5768;height:296" coordorigin="7704,2751" coordsize="5768,296" path="m8345,3047l8024,2751e" filled="f" stroked="t" strokeweight="4pt" strokecolor="#343434">
              <v:path arrowok="t"/>
            </v:shape>
            <v:shape style="position:absolute;left:7704;top:2529;width:5768;height:296" coordorigin="7704,2529" coordsize="5768,296" path="m13310,2675l13152,2529,12831,2825e" filled="f" stroked="t" strokeweight="4pt" strokecolor="#343434">
              <v:path arrowok="t"/>
            </v:shape>
            <v:shape style="position:absolute;left:7704;top:2529;width:5768;height:296" coordorigin="7704,2529" coordsize="5768,296" path="m12511,2529l12190,2825e" filled="f" stroked="t" strokeweight="4pt" strokecolor="#343434">
              <v:path arrowok="t"/>
            </v:shape>
            <v:shape style="position:absolute;left:7704;top:2529;width:5768;height:296" coordorigin="7704,2529" coordsize="5768,296" path="m12831,2825l12511,2529e" filled="f" stroked="t" strokeweight="4pt" strokecolor="#343434">
              <v:path arrowok="t"/>
            </v:shape>
            <v:shape style="position:absolute;left:7704;top:2529;width:5768;height:296" coordorigin="7704,2529" coordsize="5768,296" path="m11870,2529l11549,2825e" filled="f" stroked="t" strokeweight="4pt" strokecolor="#343434">
              <v:path arrowok="t"/>
            </v:shape>
            <v:shape style="position:absolute;left:7704;top:2529;width:5768;height:296" coordorigin="7704,2529" coordsize="5768,296" path="m12190,2825l11870,2529e" filled="f" stroked="t" strokeweight="4pt" strokecolor="#343434">
              <v:path arrowok="t"/>
            </v:shape>
            <v:shape style="position:absolute;left:7704;top:2529;width:5768;height:296" coordorigin="7704,2529" coordsize="5768,296" path="m11229,2529l10908,2825e" filled="f" stroked="t" strokeweight="4pt" strokecolor="#343434">
              <v:path arrowok="t"/>
            </v:shape>
            <v:shape style="position:absolute;left:7704;top:2529;width:5768;height:296" coordorigin="7704,2529" coordsize="5768,296" path="m11549,2825l11229,2529e" filled="f" stroked="t" strokeweight="4pt" strokecolor="#343434">
              <v:path arrowok="t"/>
            </v:shape>
            <v:shape style="position:absolute;left:7704;top:2529;width:5768;height:296" coordorigin="7704,2529" coordsize="5768,296" path="m10588,2529l10268,2825e" filled="f" stroked="t" strokeweight="4pt" strokecolor="#343434">
              <v:path arrowok="t"/>
            </v:shape>
            <v:shape style="position:absolute;left:7704;top:2529;width:5768;height:296" coordorigin="7704,2529" coordsize="5768,296" path="m10908,2825l10588,2529e" filled="f" stroked="t" strokeweight="4pt" strokecolor="#343434">
              <v:path arrowok="t"/>
            </v:shape>
            <v:shape style="position:absolute;left:7704;top:2529;width:5768;height:296" coordorigin="7704,2529" coordsize="5768,296" path="m9947,2529l9627,2825e" filled="f" stroked="t" strokeweight="4pt" strokecolor="#343434">
              <v:path arrowok="t"/>
            </v:shape>
            <v:shape style="position:absolute;left:7704;top:2529;width:5768;height:296" coordorigin="7704,2529" coordsize="5768,296" path="m10268,2825l9947,2529e" filled="f" stroked="t" strokeweight="4pt" strokecolor="#343434">
              <v:path arrowok="t"/>
            </v:shape>
            <v:shape style="position:absolute;left:7704;top:2529;width:5768;height:296" coordorigin="7704,2529" coordsize="5768,296" path="m9306,2529l8986,2825e" filled="f" stroked="t" strokeweight="4pt" strokecolor="#343434">
              <v:path arrowok="t"/>
            </v:shape>
            <v:shape style="position:absolute;left:7704;top:2529;width:5768;height:296" coordorigin="7704,2529" coordsize="5768,296" path="m9627,2825l9306,2529e" filled="f" stroked="t" strokeweight="4pt" strokecolor="#343434">
              <v:path arrowok="t"/>
            </v:shape>
            <v:shape style="position:absolute;left:7704;top:2529;width:5768;height:296" coordorigin="7704,2529" coordsize="5768,296" path="m8665,2529l8345,2825e" filled="f" stroked="t" strokeweight="4pt" strokecolor="#343434">
              <v:path arrowok="t"/>
            </v:shape>
            <v:shape style="position:absolute;left:7704;top:2529;width:5768;height:296" coordorigin="7704,2529" coordsize="5768,296" path="m8986,2825l8665,2529e" filled="f" stroked="t" strokeweight="4pt" strokecolor="#343434">
              <v:path arrowok="t"/>
            </v:shape>
            <v:shape style="position:absolute;left:7704;top:2529;width:5768;height:296" coordorigin="7704,2529" coordsize="5768,296" path="m8024,2529l7867,2674e" filled="f" stroked="t" strokeweight="4pt" strokecolor="#343434">
              <v:path arrowok="t"/>
            </v:shape>
            <v:shape style="position:absolute;left:7704;top:2529;width:5768;height:296" coordorigin="7704,2529" coordsize="5768,296" path="m8345,2825l8024,2529e" filled="f" stroked="t" strokeweight="4pt" strokecolor="#343434">
              <v:path arrowok="t"/>
            </v:shape>
            <v:shape style="position:absolute;left:7704;top:2307;width:5768;height:296" coordorigin="7704,2307" coordsize="5768,296" path="m13310,2453l13152,2307,12831,2603e" filled="f" stroked="t" strokeweight="4pt" strokecolor="#343434">
              <v:path arrowok="t"/>
            </v:shape>
            <v:shape style="position:absolute;left:7704;top:2307;width:5768;height:296" coordorigin="7704,2307" coordsize="5768,296" path="m12511,2307l12190,2603e" filled="f" stroked="t" strokeweight="4pt" strokecolor="#343434">
              <v:path arrowok="t"/>
            </v:shape>
            <v:shape style="position:absolute;left:7704;top:2307;width:5768;height:296" coordorigin="7704,2307" coordsize="5768,296" path="m12831,2603l12511,2307e" filled="f" stroked="t" strokeweight="4pt" strokecolor="#343434">
              <v:path arrowok="t"/>
            </v:shape>
            <v:shape style="position:absolute;left:7704;top:2307;width:5768;height:296" coordorigin="7704,2307" coordsize="5768,296" path="m11870,2307l11549,2603e" filled="f" stroked="t" strokeweight="4pt" strokecolor="#343434">
              <v:path arrowok="t"/>
            </v:shape>
            <v:shape style="position:absolute;left:7704;top:2307;width:5768;height:296" coordorigin="7704,2307" coordsize="5768,296" path="m12190,2603l11870,2307e" filled="f" stroked="t" strokeweight="4pt" strokecolor="#343434">
              <v:path arrowok="t"/>
            </v:shape>
            <v:shape style="position:absolute;left:7704;top:2307;width:5768;height:296" coordorigin="7704,2307" coordsize="5768,296" path="m11229,2307l10908,2603e" filled="f" stroked="t" strokeweight="4pt" strokecolor="#343434">
              <v:path arrowok="t"/>
            </v:shape>
            <v:shape style="position:absolute;left:7704;top:2307;width:5768;height:296" coordorigin="7704,2307" coordsize="5768,296" path="m11549,2603l11229,2307e" filled="f" stroked="t" strokeweight="4pt" strokecolor="#343434">
              <v:path arrowok="t"/>
            </v:shape>
            <v:shape style="position:absolute;left:7704;top:2307;width:5768;height:296" coordorigin="7704,2307" coordsize="5768,296" path="m10588,2307l10268,2603e" filled="f" stroked="t" strokeweight="4pt" strokecolor="#343434">
              <v:path arrowok="t"/>
            </v:shape>
            <v:shape style="position:absolute;left:7704;top:2307;width:5768;height:296" coordorigin="7704,2307" coordsize="5768,296" path="m10908,2603l10588,2307e" filled="f" stroked="t" strokeweight="4pt" strokecolor="#343434">
              <v:path arrowok="t"/>
            </v:shape>
            <v:shape style="position:absolute;left:7704;top:2307;width:5768;height:296" coordorigin="7704,2307" coordsize="5768,296" path="m9947,2307l9627,2603e" filled="f" stroked="t" strokeweight="4pt" strokecolor="#343434">
              <v:path arrowok="t"/>
            </v:shape>
            <v:shape style="position:absolute;left:7704;top:2307;width:5768;height:296" coordorigin="7704,2307" coordsize="5768,296" path="m10268,2603l9947,2307e" filled="f" stroked="t" strokeweight="4pt" strokecolor="#343434">
              <v:path arrowok="t"/>
            </v:shape>
            <v:shape style="position:absolute;left:7704;top:2307;width:5768;height:296" coordorigin="7704,2307" coordsize="5768,296" path="m9306,2307l8986,2603e" filled="f" stroked="t" strokeweight="4pt" strokecolor="#343434">
              <v:path arrowok="t"/>
            </v:shape>
            <v:shape style="position:absolute;left:7704;top:2307;width:5768;height:296" coordorigin="7704,2307" coordsize="5768,296" path="m9627,2603l9306,2307e" filled="f" stroked="t" strokeweight="4pt" strokecolor="#343434">
              <v:path arrowok="t"/>
            </v:shape>
            <v:shape style="position:absolute;left:7704;top:2307;width:5768;height:296" coordorigin="7704,2307" coordsize="5768,296" path="m8665,2307l8345,2603e" filled="f" stroked="t" strokeweight="4pt" strokecolor="#343434">
              <v:path arrowok="t"/>
            </v:shape>
            <v:shape style="position:absolute;left:7704;top:2307;width:5768;height:296" coordorigin="7704,2307" coordsize="5768,296" path="m8986,2603l8665,2307e" filled="f" stroked="t" strokeweight="4pt" strokecolor="#343434">
              <v:path arrowok="t"/>
            </v:shape>
            <v:shape style="position:absolute;left:7704;top:2307;width:5768;height:296" coordorigin="7704,2307" coordsize="5768,296" path="m8024,2307l7867,2452e" filled="f" stroked="t" strokeweight="4pt" strokecolor="#343434">
              <v:path arrowok="t"/>
            </v:shape>
            <v:shape style="position:absolute;left:7704;top:2307;width:5768;height:296" coordorigin="7704,2307" coordsize="5768,296" path="m8345,2603l8024,2307e" filled="f" stroked="t" strokeweight="4pt" strokecolor="#343434">
              <v:path arrowok="t"/>
            </v:shape>
            <v:shape style="position:absolute;left:7704;top:2085;width:5768;height:296" coordorigin="7704,2085" coordsize="5768,296" path="m13310,2231l13152,2085,12831,2381e" filled="f" stroked="t" strokeweight="4pt" strokecolor="#343434">
              <v:path arrowok="t"/>
            </v:shape>
            <v:shape style="position:absolute;left:7704;top:2085;width:5768;height:296" coordorigin="7704,2085" coordsize="5768,296" path="m12511,2085l12190,2381e" filled="f" stroked="t" strokeweight="4pt" strokecolor="#343434">
              <v:path arrowok="t"/>
            </v:shape>
            <v:shape style="position:absolute;left:7704;top:2085;width:5768;height:296" coordorigin="7704,2085" coordsize="5768,296" path="m12831,2381l12511,2085e" filled="f" stroked="t" strokeweight="4pt" strokecolor="#343434">
              <v:path arrowok="t"/>
            </v:shape>
            <v:shape style="position:absolute;left:7704;top:2085;width:5768;height:296" coordorigin="7704,2085" coordsize="5768,296" path="m11870,2085l11549,2381e" filled="f" stroked="t" strokeweight="4pt" strokecolor="#343434">
              <v:path arrowok="t"/>
            </v:shape>
            <v:shape style="position:absolute;left:7704;top:2085;width:5768;height:296" coordorigin="7704,2085" coordsize="5768,296" path="m12190,2381l11870,2085e" filled="f" stroked="t" strokeweight="4pt" strokecolor="#343434">
              <v:path arrowok="t"/>
            </v:shape>
            <v:shape style="position:absolute;left:7704;top:2085;width:5768;height:296" coordorigin="7704,2085" coordsize="5768,296" path="m11229,2085l10908,2381e" filled="f" stroked="t" strokeweight="4pt" strokecolor="#343434">
              <v:path arrowok="t"/>
            </v:shape>
            <v:shape style="position:absolute;left:7704;top:2085;width:5768;height:296" coordorigin="7704,2085" coordsize="5768,296" path="m11549,2381l11229,2085e" filled="f" stroked="t" strokeweight="4pt" strokecolor="#343434">
              <v:path arrowok="t"/>
            </v:shape>
            <v:shape style="position:absolute;left:7704;top:2085;width:5768;height:296" coordorigin="7704,2085" coordsize="5768,296" path="m10588,2085l10268,2381e" filled="f" stroked="t" strokeweight="4pt" strokecolor="#343434">
              <v:path arrowok="t"/>
            </v:shape>
            <v:shape style="position:absolute;left:7704;top:2085;width:5768;height:296" coordorigin="7704,2085" coordsize="5768,296" path="m10908,2381l10588,2085e" filled="f" stroked="t" strokeweight="4pt" strokecolor="#343434">
              <v:path arrowok="t"/>
            </v:shape>
            <v:shape style="position:absolute;left:7704;top:2085;width:5768;height:296" coordorigin="7704,2085" coordsize="5768,296" path="m9947,2085l9627,2381e" filled="f" stroked="t" strokeweight="4pt" strokecolor="#343434">
              <v:path arrowok="t"/>
            </v:shape>
            <v:shape style="position:absolute;left:7704;top:2085;width:5768;height:296" coordorigin="7704,2085" coordsize="5768,296" path="m10268,2381l9947,2085e" filled="f" stroked="t" strokeweight="4pt" strokecolor="#343434">
              <v:path arrowok="t"/>
            </v:shape>
            <v:shape style="position:absolute;left:7704;top:2085;width:5768;height:296" coordorigin="7704,2085" coordsize="5768,296" path="m9306,2085l8986,2381e" filled="f" stroked="t" strokeweight="4pt" strokecolor="#343434">
              <v:path arrowok="t"/>
            </v:shape>
            <v:shape style="position:absolute;left:7704;top:2085;width:5768;height:296" coordorigin="7704,2085" coordsize="5768,296" path="m9627,2381l9306,2085e" filled="f" stroked="t" strokeweight="4pt" strokecolor="#343434">
              <v:path arrowok="t"/>
            </v:shape>
            <v:shape style="position:absolute;left:7704;top:2085;width:5768;height:296" coordorigin="7704,2085" coordsize="5768,296" path="m8665,2085l8345,2381e" filled="f" stroked="t" strokeweight="4pt" strokecolor="#343434">
              <v:path arrowok="t"/>
            </v:shape>
            <v:shape style="position:absolute;left:7704;top:2085;width:5768;height:296" coordorigin="7704,2085" coordsize="5768,296" path="m8986,2381l8665,2085e" filled="f" stroked="t" strokeweight="4pt" strokecolor="#343434">
              <v:path arrowok="t"/>
            </v:shape>
            <v:shape style="position:absolute;left:7704;top:2085;width:5768;height:296" coordorigin="7704,2085" coordsize="5768,296" path="m8024,2085l7867,2230e" filled="f" stroked="t" strokeweight="4pt" strokecolor="#343434">
              <v:path arrowok="t"/>
            </v:shape>
            <v:shape style="position:absolute;left:7704;top:2085;width:5768;height:296" coordorigin="7704,2085" coordsize="5768,296" path="m8345,2381l8024,2085e" filled="f" stroked="t" strokeweight="4pt" strokecolor="#343434">
              <v:path arrowok="t"/>
            </v:shape>
            <v:shape style="position:absolute;left:7704;top:1862;width:5768;height:296" coordorigin="7704,1862" coordsize="5768,296" path="m13310,2009l13152,1862,12831,2159e" filled="f" stroked="t" strokeweight="4pt" strokecolor="#343434">
              <v:path arrowok="t"/>
            </v:shape>
            <v:shape style="position:absolute;left:7704;top:1862;width:5768;height:296" coordorigin="7704,1862" coordsize="5768,296" path="m12511,1862l12190,2159e" filled="f" stroked="t" strokeweight="4pt" strokecolor="#343434">
              <v:path arrowok="t"/>
            </v:shape>
            <v:shape style="position:absolute;left:7704;top:1862;width:5768;height:296" coordorigin="7704,1862" coordsize="5768,296" path="m12831,2159l12511,1862e" filled="f" stroked="t" strokeweight="4pt" strokecolor="#343434">
              <v:path arrowok="t"/>
            </v:shape>
            <v:shape style="position:absolute;left:7704;top:1862;width:5768;height:296" coordorigin="7704,1862" coordsize="5768,296" path="m11870,1862l11549,2159e" filled="f" stroked="t" strokeweight="4pt" strokecolor="#343434">
              <v:path arrowok="t"/>
            </v:shape>
            <v:shape style="position:absolute;left:7704;top:1862;width:5768;height:296" coordorigin="7704,1862" coordsize="5768,296" path="m12190,2159l11870,1862e" filled="f" stroked="t" strokeweight="4pt" strokecolor="#343434">
              <v:path arrowok="t"/>
            </v:shape>
            <v:shape style="position:absolute;left:7704;top:1862;width:5768;height:296" coordorigin="7704,1862" coordsize="5768,296" path="m11229,1862l10908,2159e" filled="f" stroked="t" strokeweight="4pt" strokecolor="#343434">
              <v:path arrowok="t"/>
            </v:shape>
            <v:shape style="position:absolute;left:7704;top:1862;width:5768;height:296" coordorigin="7704,1862" coordsize="5768,296" path="m11549,2159l11229,1862e" filled="f" stroked="t" strokeweight="4pt" strokecolor="#343434">
              <v:path arrowok="t"/>
            </v:shape>
            <v:shape style="position:absolute;left:7704;top:1862;width:5768;height:296" coordorigin="7704,1862" coordsize="5768,296" path="m10588,1862l10268,2159e" filled="f" stroked="t" strokeweight="4pt" strokecolor="#343434">
              <v:path arrowok="t"/>
            </v:shape>
            <v:shape style="position:absolute;left:7704;top:1862;width:5768;height:296" coordorigin="7704,1862" coordsize="5768,296" path="m10908,2159l10588,1862e" filled="f" stroked="t" strokeweight="4pt" strokecolor="#343434">
              <v:path arrowok="t"/>
            </v:shape>
            <v:shape style="position:absolute;left:7704;top:1862;width:5768;height:296" coordorigin="7704,1862" coordsize="5768,296" path="m9947,1862l9627,2159e" filled="f" stroked="t" strokeweight="4pt" strokecolor="#343434">
              <v:path arrowok="t"/>
            </v:shape>
            <v:shape style="position:absolute;left:7704;top:1862;width:5768;height:296" coordorigin="7704,1862" coordsize="5768,296" path="m10268,2159l9947,1862e" filled="f" stroked="t" strokeweight="4pt" strokecolor="#343434">
              <v:path arrowok="t"/>
            </v:shape>
            <v:shape style="position:absolute;left:7704;top:1862;width:5768;height:296" coordorigin="7704,1862" coordsize="5768,296" path="m9306,1862l8986,2159e" filled="f" stroked="t" strokeweight="4pt" strokecolor="#343434">
              <v:path arrowok="t"/>
            </v:shape>
            <v:shape style="position:absolute;left:7704;top:1862;width:5768;height:296" coordorigin="7704,1862" coordsize="5768,296" path="m9627,2159l9306,1862e" filled="f" stroked="t" strokeweight="4pt" strokecolor="#343434">
              <v:path arrowok="t"/>
            </v:shape>
            <v:shape style="position:absolute;left:7704;top:1862;width:5768;height:296" coordorigin="7704,1862" coordsize="5768,296" path="m8665,1862l8345,2159e" filled="f" stroked="t" strokeweight="4pt" strokecolor="#343434">
              <v:path arrowok="t"/>
            </v:shape>
            <v:shape style="position:absolute;left:7704;top:1862;width:5768;height:296" coordorigin="7704,1862" coordsize="5768,296" path="m8986,2159l8665,1862e" filled="f" stroked="t" strokeweight="4pt" strokecolor="#343434">
              <v:path arrowok="t"/>
            </v:shape>
            <v:shape style="position:absolute;left:7704;top:1862;width:5768;height:296" coordorigin="7704,1862" coordsize="5768,296" path="m8024,1862l7867,2008e" filled="f" stroked="t" strokeweight="4pt" strokecolor="#343434">
              <v:path arrowok="t"/>
            </v:shape>
            <v:shape style="position:absolute;left:7704;top:1862;width:5768;height:296" coordorigin="7704,1862" coordsize="5768,296" path="m8345,2159l8024,1862e" filled="f" stroked="t" strokeweight="4pt" strokecolor="#343434">
              <v:path arrowok="t"/>
            </v:shape>
            <v:shape style="position:absolute;left:7704;top:1640;width:5768;height:296" coordorigin="7704,1640" coordsize="5768,296" path="m13310,1786l13152,1640,12831,1936e" filled="f" stroked="t" strokeweight="4pt" strokecolor="#343434">
              <v:path arrowok="t"/>
            </v:shape>
            <v:shape style="position:absolute;left:7704;top:1640;width:5768;height:296" coordorigin="7704,1640" coordsize="5768,296" path="m12511,1640l12190,1936e" filled="f" stroked="t" strokeweight="4pt" strokecolor="#343434">
              <v:path arrowok="t"/>
            </v:shape>
            <v:shape style="position:absolute;left:7704;top:1640;width:5768;height:296" coordorigin="7704,1640" coordsize="5768,296" path="m12831,1936l12511,1640e" filled="f" stroked="t" strokeweight="4pt" strokecolor="#343434">
              <v:path arrowok="t"/>
            </v:shape>
            <v:shape style="position:absolute;left:7704;top:1640;width:5768;height:296" coordorigin="7704,1640" coordsize="5768,296" path="m11870,1640l11549,1936e" filled="f" stroked="t" strokeweight="4pt" strokecolor="#343434">
              <v:path arrowok="t"/>
            </v:shape>
            <v:shape style="position:absolute;left:7704;top:1640;width:5768;height:296" coordorigin="7704,1640" coordsize="5768,296" path="m12190,1936l11870,1640e" filled="f" stroked="t" strokeweight="4pt" strokecolor="#343434">
              <v:path arrowok="t"/>
            </v:shape>
            <v:shape style="position:absolute;left:7704;top:1640;width:5768;height:296" coordorigin="7704,1640" coordsize="5768,296" path="m11229,1640l10908,1936e" filled="f" stroked="t" strokeweight="4pt" strokecolor="#343434">
              <v:path arrowok="t"/>
            </v:shape>
            <v:shape style="position:absolute;left:7704;top:1640;width:5768;height:296" coordorigin="7704,1640" coordsize="5768,296" path="m11549,1936l11229,1640e" filled="f" stroked="t" strokeweight="4pt" strokecolor="#343434">
              <v:path arrowok="t"/>
            </v:shape>
            <v:shape style="position:absolute;left:7704;top:1640;width:5768;height:296" coordorigin="7704,1640" coordsize="5768,296" path="m10588,1640l10268,1936e" filled="f" stroked="t" strokeweight="4pt" strokecolor="#343434">
              <v:path arrowok="t"/>
            </v:shape>
            <v:shape style="position:absolute;left:7704;top:1640;width:5768;height:296" coordorigin="7704,1640" coordsize="5768,296" path="m10908,1936l10588,1640e" filled="f" stroked="t" strokeweight="4pt" strokecolor="#343434">
              <v:path arrowok="t"/>
            </v:shape>
            <v:shape style="position:absolute;left:7704;top:1640;width:5768;height:296" coordorigin="7704,1640" coordsize="5768,296" path="m9947,1640l9627,1936e" filled="f" stroked="t" strokeweight="4pt" strokecolor="#343434">
              <v:path arrowok="t"/>
            </v:shape>
            <v:shape style="position:absolute;left:7704;top:1640;width:5768;height:296" coordorigin="7704,1640" coordsize="5768,296" path="m10268,1936l9947,1640e" filled="f" stroked="t" strokeweight="4pt" strokecolor="#343434">
              <v:path arrowok="t"/>
            </v:shape>
            <v:shape style="position:absolute;left:7704;top:1640;width:5768;height:296" coordorigin="7704,1640" coordsize="5768,296" path="m9306,1640l8986,1936e" filled="f" stroked="t" strokeweight="4pt" strokecolor="#343434">
              <v:path arrowok="t"/>
            </v:shape>
            <v:shape style="position:absolute;left:7704;top:1640;width:5768;height:296" coordorigin="7704,1640" coordsize="5768,296" path="m9627,1936l9306,1640e" filled="f" stroked="t" strokeweight="4pt" strokecolor="#343434">
              <v:path arrowok="t"/>
            </v:shape>
            <v:shape style="position:absolute;left:7704;top:1640;width:5768;height:296" coordorigin="7704,1640" coordsize="5768,296" path="m8665,1640l8345,1936e" filled="f" stroked="t" strokeweight="4pt" strokecolor="#343434">
              <v:path arrowok="t"/>
            </v:shape>
            <v:shape style="position:absolute;left:7704;top:1640;width:5768;height:296" coordorigin="7704,1640" coordsize="5768,296" path="m8986,1936l8665,1640e" filled="f" stroked="t" strokeweight="4pt" strokecolor="#343434">
              <v:path arrowok="t"/>
            </v:shape>
            <v:shape style="position:absolute;left:7704;top:1640;width:5768;height:296" coordorigin="7704,1640" coordsize="5768,296" path="m8024,1640l7867,1785e" filled="f" stroked="t" strokeweight="4pt" strokecolor="#343434">
              <v:path arrowok="t"/>
            </v:shape>
            <v:shape style="position:absolute;left:7704;top:1640;width:5768;height:296" coordorigin="7704,1640" coordsize="5768,296" path="m8345,1936l8024,1640e" filled="f" stroked="t" strokeweight="4pt" strokecolor="#343434">
              <v:path arrowok="t"/>
            </v:shape>
            <v:shape style="position:absolute;left:7704;top:1418;width:5768;height:296" coordorigin="7704,1418" coordsize="5768,296" path="m13310,1564l13152,1418,12831,1714e" filled="f" stroked="t" strokeweight="4pt" strokecolor="#343434">
              <v:path arrowok="t"/>
            </v:shape>
            <v:shape style="position:absolute;left:7704;top:1418;width:5768;height:296" coordorigin="7704,1418" coordsize="5768,296" path="m12511,1418l12190,1714e" filled="f" stroked="t" strokeweight="4pt" strokecolor="#343434">
              <v:path arrowok="t"/>
            </v:shape>
            <v:shape style="position:absolute;left:7704;top:1418;width:5768;height:296" coordorigin="7704,1418" coordsize="5768,296" path="m12831,1714l12511,1418e" filled="f" stroked="t" strokeweight="4pt" strokecolor="#343434">
              <v:path arrowok="t"/>
            </v:shape>
            <v:shape style="position:absolute;left:7704;top:1418;width:5768;height:296" coordorigin="7704,1418" coordsize="5768,296" path="m11870,1418l11549,1714e" filled="f" stroked="t" strokeweight="4pt" strokecolor="#343434">
              <v:path arrowok="t"/>
            </v:shape>
            <v:shape style="position:absolute;left:7704;top:1418;width:5768;height:296" coordorigin="7704,1418" coordsize="5768,296" path="m12190,1714l11870,1418e" filled="f" stroked="t" strokeweight="4pt" strokecolor="#343434">
              <v:path arrowok="t"/>
            </v:shape>
            <v:shape style="position:absolute;left:7704;top:1418;width:5768;height:296" coordorigin="7704,1418" coordsize="5768,296" path="m11229,1418l10908,1714e" filled="f" stroked="t" strokeweight="4pt" strokecolor="#343434">
              <v:path arrowok="t"/>
            </v:shape>
            <v:shape style="position:absolute;left:7704;top:1418;width:5768;height:296" coordorigin="7704,1418" coordsize="5768,296" path="m11549,1714l11229,1418e" filled="f" stroked="t" strokeweight="4pt" strokecolor="#343434">
              <v:path arrowok="t"/>
            </v:shape>
            <v:shape style="position:absolute;left:7704;top:1418;width:5768;height:296" coordorigin="7704,1418" coordsize="5768,296" path="m10588,1418l10268,1714e" filled="f" stroked="t" strokeweight="4pt" strokecolor="#343434">
              <v:path arrowok="t"/>
            </v:shape>
            <v:shape style="position:absolute;left:7704;top:1418;width:5768;height:296" coordorigin="7704,1418" coordsize="5768,296" path="m10908,1714l10588,1418e" filled="f" stroked="t" strokeweight="4pt" strokecolor="#343434">
              <v:path arrowok="t"/>
            </v:shape>
            <v:shape style="position:absolute;left:7704;top:1418;width:5768;height:296" coordorigin="7704,1418" coordsize="5768,296" path="m9947,1418l9627,1714e" filled="f" stroked="t" strokeweight="4pt" strokecolor="#343434">
              <v:path arrowok="t"/>
            </v:shape>
            <v:shape style="position:absolute;left:7704;top:1418;width:5768;height:296" coordorigin="7704,1418" coordsize="5768,296" path="m10268,1714l9947,1418e" filled="f" stroked="t" strokeweight="4pt" strokecolor="#343434">
              <v:path arrowok="t"/>
            </v:shape>
            <v:shape style="position:absolute;left:7704;top:1418;width:5768;height:296" coordorigin="7704,1418" coordsize="5768,296" path="m9306,1418l8986,1714e" filled="f" stroked="t" strokeweight="4pt" strokecolor="#343434">
              <v:path arrowok="t"/>
            </v:shape>
            <v:shape style="position:absolute;left:7704;top:1418;width:5768;height:296" coordorigin="7704,1418" coordsize="5768,296" path="m9627,1714l9306,1418e" filled="f" stroked="t" strokeweight="4pt" strokecolor="#343434">
              <v:path arrowok="t"/>
            </v:shape>
            <v:shape style="position:absolute;left:7704;top:1418;width:5768;height:296" coordorigin="7704,1418" coordsize="5768,296" path="m8665,1418l8345,1714e" filled="f" stroked="t" strokeweight="4pt" strokecolor="#343434">
              <v:path arrowok="t"/>
            </v:shape>
            <v:shape style="position:absolute;left:7704;top:1418;width:5768;height:296" coordorigin="7704,1418" coordsize="5768,296" path="m8986,1714l8665,1418e" filled="f" stroked="t" strokeweight="4pt" strokecolor="#343434">
              <v:path arrowok="t"/>
            </v:shape>
            <v:shape style="position:absolute;left:7704;top:1418;width:5768;height:296" coordorigin="7704,1418" coordsize="5768,296" path="m8024,1418l7867,1563e" filled="f" stroked="t" strokeweight="4pt" strokecolor="#343434">
              <v:path arrowok="t"/>
            </v:shape>
            <v:shape style="position:absolute;left:7704;top:1418;width:5768;height:296" coordorigin="7704,1418" coordsize="5768,296" path="m8345,1714l8024,1418e" filled="f" stroked="t" strokeweight="4pt" strokecolor="#343434">
              <v:path arrowok="t"/>
            </v:shape>
            <v:shape style="position:absolute;left:7704;top:1196;width:5768;height:296" coordorigin="7704,1196" coordsize="5768,296" path="m13310,1342l13152,1196,12831,1492e" filled="f" stroked="t" strokeweight="4pt" strokecolor="#343434">
              <v:path arrowok="t"/>
            </v:shape>
            <v:shape style="position:absolute;left:7704;top:1196;width:5768;height:296" coordorigin="7704,1196" coordsize="5768,296" path="m12511,1196l12190,1492e" filled="f" stroked="t" strokeweight="4pt" strokecolor="#343434">
              <v:path arrowok="t"/>
            </v:shape>
            <v:shape style="position:absolute;left:7704;top:1196;width:5768;height:296" coordorigin="7704,1196" coordsize="5768,296" path="m12831,1492l12511,1196e" filled="f" stroked="t" strokeweight="4pt" strokecolor="#343434">
              <v:path arrowok="t"/>
            </v:shape>
            <v:shape style="position:absolute;left:7704;top:1196;width:5768;height:296" coordorigin="7704,1196" coordsize="5768,296" path="m11870,1196l11549,1492e" filled="f" stroked="t" strokeweight="4pt" strokecolor="#343434">
              <v:path arrowok="t"/>
            </v:shape>
            <v:shape style="position:absolute;left:7704;top:1196;width:5768;height:296" coordorigin="7704,1196" coordsize="5768,296" path="m12190,1492l11870,1196e" filled="f" stroked="t" strokeweight="4pt" strokecolor="#343434">
              <v:path arrowok="t"/>
            </v:shape>
            <v:shape style="position:absolute;left:7704;top:1196;width:5768;height:296" coordorigin="7704,1196" coordsize="5768,296" path="m11229,1196l10908,1492e" filled="f" stroked="t" strokeweight="4pt" strokecolor="#343434">
              <v:path arrowok="t"/>
            </v:shape>
            <v:shape style="position:absolute;left:7704;top:1196;width:5768;height:296" coordorigin="7704,1196" coordsize="5768,296" path="m11549,1492l11229,1196e" filled="f" stroked="t" strokeweight="4pt" strokecolor="#343434">
              <v:path arrowok="t"/>
            </v:shape>
            <v:shape style="position:absolute;left:7704;top:1196;width:5768;height:296" coordorigin="7704,1196" coordsize="5768,296" path="m10588,1196l10268,1492e" filled="f" stroked="t" strokeweight="4pt" strokecolor="#343434">
              <v:path arrowok="t"/>
            </v:shape>
            <v:shape style="position:absolute;left:7704;top:1196;width:5768;height:296" coordorigin="7704,1196" coordsize="5768,296" path="m10908,1492l10588,1196e" filled="f" stroked="t" strokeweight="4pt" strokecolor="#343434">
              <v:path arrowok="t"/>
            </v:shape>
            <v:shape style="position:absolute;left:7704;top:1196;width:5768;height:296" coordorigin="7704,1196" coordsize="5768,296" path="m9947,1196l9627,1492e" filled="f" stroked="t" strokeweight="4pt" strokecolor="#343434">
              <v:path arrowok="t"/>
            </v:shape>
            <v:shape style="position:absolute;left:7704;top:1196;width:5768;height:296" coordorigin="7704,1196" coordsize="5768,296" path="m10268,1492l9947,1196e" filled="f" stroked="t" strokeweight="4pt" strokecolor="#343434">
              <v:path arrowok="t"/>
            </v:shape>
            <v:shape style="position:absolute;left:7704;top:1196;width:5768;height:296" coordorigin="7704,1196" coordsize="5768,296" path="m9306,1196l8986,1492e" filled="f" stroked="t" strokeweight="4pt" strokecolor="#343434">
              <v:path arrowok="t"/>
            </v:shape>
            <v:shape style="position:absolute;left:7704;top:1196;width:5768;height:296" coordorigin="7704,1196" coordsize="5768,296" path="m9627,1492l9306,1196e" filled="f" stroked="t" strokeweight="4pt" strokecolor="#343434">
              <v:path arrowok="t"/>
            </v:shape>
            <v:shape style="position:absolute;left:7704;top:1196;width:5768;height:296" coordorigin="7704,1196" coordsize="5768,296" path="m8665,1196l8345,1492e" filled="f" stroked="t" strokeweight="4pt" strokecolor="#343434">
              <v:path arrowok="t"/>
            </v:shape>
            <v:shape style="position:absolute;left:7704;top:1196;width:5768;height:296" coordorigin="7704,1196" coordsize="5768,296" path="m8986,1492l8665,1196e" filled="f" stroked="t" strokeweight="4pt" strokecolor="#343434">
              <v:path arrowok="t"/>
            </v:shape>
            <v:shape style="position:absolute;left:7704;top:1196;width:5768;height:296" coordorigin="7704,1196" coordsize="5768,296" path="m8024,1196l7867,1341e" filled="f" stroked="t" strokeweight="4pt" strokecolor="#343434">
              <v:path arrowok="t"/>
            </v:shape>
            <v:shape style="position:absolute;left:7704;top:1196;width:5768;height:296" coordorigin="7704,1196" coordsize="5768,296" path="m8345,1492l8024,1196e" filled="f" stroked="t" strokeweight="4pt" strokecolor="#343434">
              <v:path arrowok="t"/>
            </v:shape>
            <v:shape style="position:absolute;left:7704;top:974;width:5768;height:296" coordorigin="7704,974" coordsize="5768,296" path="m13310,1120l13152,974,12831,1270e" filled="f" stroked="t" strokeweight="4pt" strokecolor="#343434">
              <v:path arrowok="t"/>
            </v:shape>
            <v:shape style="position:absolute;left:7704;top:974;width:5768;height:296" coordorigin="7704,974" coordsize="5768,296" path="m12511,974l12190,1270e" filled="f" stroked="t" strokeweight="4pt" strokecolor="#343434">
              <v:path arrowok="t"/>
            </v:shape>
            <v:shape style="position:absolute;left:7704;top:974;width:5768;height:296" coordorigin="7704,974" coordsize="5768,296" path="m12831,1270l12511,974e" filled="f" stroked="t" strokeweight="4pt" strokecolor="#343434">
              <v:path arrowok="t"/>
            </v:shape>
            <v:shape style="position:absolute;left:7704;top:974;width:5768;height:296" coordorigin="7704,974" coordsize="5768,296" path="m11870,974l11549,1270e" filled="f" stroked="t" strokeweight="4pt" strokecolor="#343434">
              <v:path arrowok="t"/>
            </v:shape>
            <v:shape style="position:absolute;left:7704;top:974;width:5768;height:296" coordorigin="7704,974" coordsize="5768,296" path="m12190,1270l11870,974e" filled="f" stroked="t" strokeweight="4pt" strokecolor="#343434">
              <v:path arrowok="t"/>
            </v:shape>
            <v:shape style="position:absolute;left:7704;top:974;width:5768;height:296" coordorigin="7704,974" coordsize="5768,296" path="m11229,974l10908,1270e" filled="f" stroked="t" strokeweight="4pt" strokecolor="#343434">
              <v:path arrowok="t"/>
            </v:shape>
            <v:shape style="position:absolute;left:7704;top:974;width:5768;height:296" coordorigin="7704,974" coordsize="5768,296" path="m11549,1270l11229,974e" filled="f" stroked="t" strokeweight="4pt" strokecolor="#343434">
              <v:path arrowok="t"/>
            </v:shape>
            <v:shape style="position:absolute;left:7704;top:974;width:5768;height:296" coordorigin="7704,974" coordsize="5768,296" path="m10588,974l10268,1270e" filled="f" stroked="t" strokeweight="4pt" strokecolor="#343434">
              <v:path arrowok="t"/>
            </v:shape>
            <v:shape style="position:absolute;left:7704;top:974;width:5768;height:296" coordorigin="7704,974" coordsize="5768,296" path="m10908,1270l10588,974e" filled="f" stroked="t" strokeweight="4pt" strokecolor="#343434">
              <v:path arrowok="t"/>
            </v:shape>
            <v:shape style="position:absolute;left:7704;top:974;width:5768;height:296" coordorigin="7704,974" coordsize="5768,296" path="m9947,974l9627,1270e" filled="f" stroked="t" strokeweight="4pt" strokecolor="#343434">
              <v:path arrowok="t"/>
            </v:shape>
            <v:shape style="position:absolute;left:7704;top:974;width:5768;height:296" coordorigin="7704,974" coordsize="5768,296" path="m10268,1270l9947,974e" filled="f" stroked="t" strokeweight="4pt" strokecolor="#343434">
              <v:path arrowok="t"/>
            </v:shape>
            <v:shape style="position:absolute;left:7704;top:974;width:5768;height:296" coordorigin="7704,974" coordsize="5768,296" path="m9306,974l8986,1270e" filled="f" stroked="t" strokeweight="4pt" strokecolor="#343434">
              <v:path arrowok="t"/>
            </v:shape>
            <v:shape style="position:absolute;left:7704;top:974;width:5768;height:296" coordorigin="7704,974" coordsize="5768,296" path="m9627,1270l9306,974e" filled="f" stroked="t" strokeweight="4pt" strokecolor="#343434">
              <v:path arrowok="t"/>
            </v:shape>
            <v:shape style="position:absolute;left:7704;top:974;width:5768;height:296" coordorigin="7704,974" coordsize="5768,296" path="m8665,974l8345,1270e" filled="f" stroked="t" strokeweight="4pt" strokecolor="#343434">
              <v:path arrowok="t"/>
            </v:shape>
            <v:shape style="position:absolute;left:7704;top:974;width:5768;height:296" coordorigin="7704,974" coordsize="5768,296" path="m8986,1270l8665,974e" filled="f" stroked="t" strokeweight="4pt" strokecolor="#343434">
              <v:path arrowok="t"/>
            </v:shape>
            <v:shape style="position:absolute;left:7704;top:974;width:5768;height:296" coordorigin="7704,974" coordsize="5768,296" path="m8024,974l7867,1119e" filled="f" stroked="t" strokeweight="4pt" strokecolor="#343434">
              <v:path arrowok="t"/>
            </v:shape>
            <v:shape style="position:absolute;left:7704;top:974;width:5768;height:296" coordorigin="7704,974" coordsize="5768,296" path="m8345,1270l8024,974e" filled="f" stroked="t" strokeweight="4pt" strokecolor="#343434">
              <v:path arrowok="t"/>
            </v:shape>
            <v:shape style="position:absolute;left:7704;top:751;width:5768;height:296" coordorigin="7704,751" coordsize="5768,296" path="m13310,898l13187,784e" filled="f" stroked="t" strokeweight="4pt" strokecolor="#343434">
              <v:path arrowok="t"/>
            </v:shape>
            <v:shape style="position:absolute;left:7704;top:751;width:5768;height:296" coordorigin="7704,751" coordsize="5768,296" path="m13116,784l12831,1048e" filled="f" stroked="t" strokeweight="4pt" strokecolor="#343434">
              <v:path arrowok="t"/>
            </v:shape>
            <v:shape style="position:absolute;left:7704;top:751;width:5768;height:296" coordorigin="7704,751" coordsize="5768,296" path="m12475,784l12190,1048e" filled="f" stroked="t" strokeweight="4pt" strokecolor="#343434">
              <v:path arrowok="t"/>
            </v:shape>
            <v:shape style="position:absolute;left:7704;top:751;width:5768;height:296" coordorigin="7704,751" coordsize="5768,296" path="m12831,1048l12547,784e" filled="f" stroked="t" strokeweight="4pt" strokecolor="#343434">
              <v:path arrowok="t"/>
            </v:shape>
            <v:shape style="position:absolute;left:7704;top:751;width:5768;height:296" coordorigin="7704,751" coordsize="5768,296" path="m11834,784l11549,1048e" filled="f" stroked="t" strokeweight="4pt" strokecolor="#343434">
              <v:path arrowok="t"/>
            </v:shape>
            <v:shape style="position:absolute;left:7704;top:751;width:5768;height:296" coordorigin="7704,751" coordsize="5768,296" path="m12190,1048l11906,784e" filled="f" stroked="t" strokeweight="4pt" strokecolor="#343434">
              <v:path arrowok="t"/>
            </v:shape>
            <v:shape style="position:absolute;left:7704;top:751;width:5768;height:296" coordorigin="7704,751" coordsize="5768,296" path="m11193,784l10908,1048e" filled="f" stroked="t" strokeweight="4pt" strokecolor="#343434">
              <v:path arrowok="t"/>
            </v:shape>
            <v:shape style="position:absolute;left:7704;top:751;width:5768;height:296" coordorigin="7704,751" coordsize="5768,296" path="m11549,1048l11265,784e" filled="f" stroked="t" strokeweight="4pt" strokecolor="#343434">
              <v:path arrowok="t"/>
            </v:shape>
            <v:shape style="position:absolute;left:7704;top:751;width:5768;height:296" coordorigin="7704,751" coordsize="5768,296" path="m10552,784l10268,1048e" filled="f" stroked="t" strokeweight="4pt" strokecolor="#343434">
              <v:path arrowok="t"/>
            </v:shape>
            <v:shape style="position:absolute;left:7704;top:751;width:5768;height:296" coordorigin="7704,751" coordsize="5768,296" path="m10908,1048l10624,784e" filled="f" stroked="t" strokeweight="4pt" strokecolor="#343434">
              <v:path arrowok="t"/>
            </v:shape>
            <v:shape style="position:absolute;left:7704;top:751;width:5768;height:296" coordorigin="7704,751" coordsize="5768,296" path="m9911,784l9627,1048e" filled="f" stroked="t" strokeweight="4pt" strokecolor="#343434">
              <v:path arrowok="t"/>
            </v:shape>
            <v:shape style="position:absolute;left:7704;top:751;width:5768;height:296" coordorigin="7704,751" coordsize="5768,296" path="m10268,1048l9983,784e" filled="f" stroked="t" strokeweight="4pt" strokecolor="#343434">
              <v:path arrowok="t"/>
            </v:shape>
            <v:shape style="position:absolute;left:7704;top:751;width:5768;height:296" coordorigin="7704,751" coordsize="5768,296" path="m9270,784l8986,1048e" filled="f" stroked="t" strokeweight="4pt" strokecolor="#343434">
              <v:path arrowok="t"/>
            </v:shape>
            <v:shape style="position:absolute;left:7704;top:751;width:5768;height:296" coordorigin="7704,751" coordsize="5768,296" path="m9627,1048l9342,784e" filled="f" stroked="t" strokeweight="4pt" strokecolor="#343434">
              <v:path arrowok="t"/>
            </v:shape>
            <v:shape style="position:absolute;left:7704;top:751;width:5768;height:296" coordorigin="7704,751" coordsize="5768,296" path="m8630,784l8345,1048e" filled="f" stroked="t" strokeweight="4pt" strokecolor="#343434">
              <v:path arrowok="t"/>
            </v:shape>
            <v:shape style="position:absolute;left:7704;top:751;width:5768;height:296" coordorigin="7704,751" coordsize="5768,296" path="m8986,1048l8701,784e" filled="f" stroked="t" strokeweight="4pt" strokecolor="#343434">
              <v:path arrowok="t"/>
            </v:shape>
            <v:shape style="position:absolute;left:7704;top:751;width:5768;height:296" coordorigin="7704,751" coordsize="5768,296" path="m7989,784l7867,897e" filled="f" stroked="t" strokeweight="4pt" strokecolor="#343434">
              <v:path arrowok="t"/>
            </v:shape>
            <v:shape style="position:absolute;left:7704;top:751;width:5768;height:296" coordorigin="7704,751" coordsize="5768,296" path="m8345,1048l8060,784e" filled="f" stroked="t" strokeweight="4pt" strokecolor="#343434">
              <v:path arrowok="t"/>
            </v:shape>
            <v:shape style="position:absolute;left:7867;top:4290;width:5443;height:1937" coordorigin="7867,4290" coordsize="5443,1937" path="m7867,6227l13310,6227,13310,4290,7867,4290,7867,6227xe" filled="t" fillcolor="#723D24" stroked="f">
              <v:path arrowok="t"/>
              <v:fill/>
            </v:shape>
            <v:shape style="position:absolute;left:8272;top:1565;width:2872;height:3261" coordorigin="8272,1565" coordsize="2872,3261" path="m8272,1565l8272,4826,11145,4826,11145,1565,8272,1565xe" filled="t" fillcolor="#FECE76" stroked="f">
              <v:path arrowok="t"/>
              <v:fill/>
            </v:shape>
            <v:shape type="#_x0000_t75" style="position:absolute;left:8342;top:1615;width:2743;height:3184">
              <v:imagedata o:title="" r:id="rId25"/>
            </v:shape>
            <v:shape type="#_x0000_t75" style="position:absolute;left:8368;top:2245;width:743;height:121">
              <v:imagedata o:title="" r:id="rId26"/>
            </v:shape>
            <v:shape style="position:absolute;left:9388;top:2256;width:51;height:77" coordorigin="9388,2256" coordsize="51,77" path="m9439,2280l9439,2273,9438,2268,9435,2265,9430,2258,9423,2256,9418,2256,9410,2256,9401,2269,9413,2269,9420,2270,9425,2275,9425,2280,9424,2286,9420,2289,9414,2291,9401,2291,9410,2304,9416,2304,9421,2303,9424,2303,9429,2301,9434,2297,9437,2291,9439,2284,9439,2280xe" filled="t" fillcolor="#363435" stroked="f">
              <v:path arrowok="t"/>
              <v:fill/>
            </v:shape>
            <v:shape style="position:absolute;left:9388;top:2256;width:51;height:77" coordorigin="9388,2256" coordsize="51,77" path="m9410,2304l9401,2291,9401,2269,9410,2256,9388,2256,9388,2333,9401,2333,9401,2304,9410,2304xe" filled="t" fillcolor="#363435" stroked="f">
              <v:path arrowok="t"/>
              <v:fill/>
            </v:shape>
            <v:shape style="position:absolute;left:9446;top:2276;width:45;height:58" coordorigin="9446,2276" coordsize="45,58" path="m9476,2290l9479,2296,9479,2300,9460,2300,9460,2296,9463,2291,9467,2287,9472,2287,9469,2276,9462,2276,9457,2278,9453,2284,9449,2289,9446,2296,9446,2313,9448,2319,9451,2324,9455,2331,9462,2334,9475,2334,9480,2333,9487,2327,9489,2323,9491,2317,9478,2315,9477,2320,9472,2323,9467,2323,9463,2319,9460,2313,9460,2309,9492,2309,9492,2298,9490,2289,9486,2284,9482,2279,9476,2290xe" filled="t" fillcolor="#363435" stroked="f">
              <v:path arrowok="t"/>
              <v:fill/>
            </v:shape>
            <v:shape style="position:absolute;left:9446;top:2276;width:45;height:58" coordorigin="9446,2276" coordsize="45,58" path="m9476,2276l9469,2276,9472,2287,9476,2290,9482,2279,9476,2276xe" filled="t" fillcolor="#363435" stroked="f">
              <v:path arrowok="t"/>
              <v:fill/>
            </v:shape>
            <v:shape style="position:absolute;left:9502;top:2276;width:31;height:57" coordorigin="9502,2276" coordsize="31,57" path="m9515,2333l9515,2306,9515,2300,9516,2294,9520,2290,9525,2289,9529,2291,9533,2279,9528,2276,9523,2276,9517,2279,9514,2285,9514,2277,9502,2277,9502,2333,9515,2333xe" filled="t" fillcolor="#363435" stroked="f">
              <v:path arrowok="t"/>
              <v:fill/>
            </v:shape>
            <v:shape style="position:absolute;left:9565;top:2256;width:29;height:77" coordorigin="9565,2256" coordsize="29,77" path="m9595,2256l9584,2256,9583,2260,9580,2264,9572,2271,9565,2275,9565,2288,9572,2286,9577,2282,9582,2277,9582,2333,9595,2333,9595,2256xe" filled="t" fillcolor="#363435" stroked="f">
              <v:path arrowok="t"/>
              <v:fill/>
            </v:shape>
            <v:shape style="position:absolute;left:9614;top:2256;width:43;height:78" coordorigin="9614,2256" coordsize="43,78" path="m9616,2320l9620,2325,9624,2331,9629,2334,9629,2317,9628,2310,9627,2304,9627,2286,9628,2279,9629,2276,9631,2270,9636,2268,9639,2268,9642,2273,9644,2280,9644,2286,9644,2304,9643,2310,9642,2317,9637,2322,9642,2334,9647,2331,9651,2326,9655,2320,9657,2309,9657,2280,9655,2270,9651,2264,9647,2258,9642,2256,9629,2256,9624,2258,9620,2263,9616,2270,9614,2280,9614,2309,9616,2320xe" filled="t" fillcolor="#363435" stroked="f">
              <v:path arrowok="t"/>
              <v:fill/>
            </v:shape>
            <v:shape style="position:absolute;left:9614;top:2256;width:43;height:78" coordorigin="9614,2256" coordsize="43,78" path="m9636,2334l9642,2334,9637,2322,9633,2321,9629,2317,9629,2334,9636,2334xe" filled="t" fillcolor="#363435" stroked="f">
              <v:path arrowok="t"/>
              <v:fill/>
            </v:shape>
            <v:shape style="position:absolute;left:9666;top:2256;width:43;height:78" coordorigin="9666,2256" coordsize="43,78" path="m9668,2320l9672,2325,9676,2331,9681,2334,9681,2317,9680,2310,9679,2304,9679,2286,9680,2279,9681,2276,9683,2270,9688,2268,9691,2268,9694,2273,9696,2280,9696,2286,9696,2304,9695,2310,9694,2317,9689,2322,9694,2334,9699,2331,9703,2326,9707,2320,9709,2309,9709,2280,9707,2270,9703,2264,9699,2258,9694,2256,9681,2256,9676,2258,9672,2263,9668,2270,9666,2280,9666,2309,9668,2320xe" filled="t" fillcolor="#363435" stroked="f">
              <v:path arrowok="t"/>
              <v:fill/>
            </v:shape>
            <v:shape style="position:absolute;left:9666;top:2256;width:43;height:78" coordorigin="9666,2256" coordsize="43,78" path="m9688,2334l9694,2334,9689,2322,9685,2321,9681,2317,9681,2334,9688,2334xe" filled="t" fillcolor="#363435" stroked="f">
              <v:path arrowok="t"/>
              <v:fill/>
            </v:shape>
            <v:shape style="position:absolute;left:9718;top:2276;width:47;height:79" coordorigin="9718,2276" coordsize="47,79" path="m9731,2298l9732,2294,9736,2288,9732,2276,9728,2278,9724,2283,9720,2288,9718,2295,9718,2312,9719,2318,9722,2323,9726,2330,9731,2333,9744,2333,9748,2330,9752,2324,9752,2332,9752,2339,9747,2343,9742,2344,9736,2342,9734,2338,9719,2336,9719,2343,9721,2347,9728,2354,9734,2355,9746,2355,9753,2354,9760,2349,9763,2345,9765,2338,9765,2334,9765,2277,9753,2277,9753,2285,9749,2279,9751,2294,9752,2298,9752,2310,9751,2314,9747,2319,9741,2321,9736,2319,9732,2314,9731,2310,9731,2298xe" filled="t" fillcolor="#363435" stroked="f">
              <v:path arrowok="t"/>
              <v:fill/>
            </v:shape>
            <v:shape style="position:absolute;left:9718;top:2276;width:47;height:79" coordorigin="9718,2276" coordsize="47,79" path="m9732,2276l9736,2288,9742,2287,9747,2288,9751,2294,9749,2279,9744,2276,9732,2276xe" filled="t" fillcolor="#363435" stroked="f">
              <v:path arrowok="t"/>
              <v:fill/>
            </v:shape>
            <v:shape type="#_x0000_t75" style="position:absolute;left:8273;top:4961;width:2322;height:548">
              <v:imagedata o:title="" r:id="rId27"/>
            </v:shape>
            <v:shape type="#_x0000_t75" style="position:absolute;left:8892;top:5692;width:1308;height:110">
              <v:imagedata o:title="" r:id="rId28"/>
            </v:shape>
            <v:shape style="position:absolute;left:8279;top:5642;width:514;height:196" coordorigin="8279,5642" coordsize="514,196" path="m8790,5693l8383,5693,8380,5692,8382,5685,8384,5678,8386,5671,8390,5660,8399,5653,8410,5650,8419,5648,8427,5650,8435,5653,8439,5652,8444,5647,8447,5642,8434,5642,8421,5642,8408,5645,8395,5648,8384,5655,8375,5666,8369,5673,8365,5682,8362,5691,8358,5693,8335,5693,8333,5696,8335,5701,8358,5701,8357,5706,8352,5725,8349,5745,8348,5750,8345,5770,8341,5790,8339,5799,8337,5808,8332,5816,8327,5824,8319,5828,8310,5829,8302,5829,8295,5828,8288,5826,8284,5827,8279,5833,8279,5838,8294,5837,8753,5837,8757,5837,8757,5833,8753,5828,8333,5828,8329,5827,8334,5824,8345,5816,8352,5805,8357,5792,8359,5786,8365,5766,8369,5747,8369,5744,8373,5724,8377,5705,8381,5701,8790,5701,8794,5698,8790,5693xe" filled="t" fillcolor="#FDFDFD" stroked="f">
              <v:path arrowok="t"/>
              <v:fill/>
            </v:shape>
            <v:shape style="position:absolute;left:8569;top:5720;width:127;height:91" coordorigin="8569,5720" coordsize="127,91" path="m8695,5790l8696,5789,8695,5789,8691,5791,8686,5794,8681,5798,8675,5801,8672,5802,8666,5803,8661,5801,8660,5796,8661,5789,8663,5782,8665,5775,8667,5767,8668,5763,8674,5743,8680,5724,8678,5722,8668,5721,8658,5721,8648,5721,8640,5720,8632,5720,8624,5723,8630,5726,8643,5728,8646,5728,8651,5730,8657,5732,8658,5736,8656,5742,8654,5747,8651,5753,8647,5758,8643,5763,8630,5778,8615,5791,8611,5794,8607,5797,8602,5798,8597,5798,8592,5797,8589,5794,8589,5790,8588,5785,8588,5747,8576,5764,8571,5772,8569,5780,8569,5790,8569,5800,8576,5808,8585,5810,8590,5811,8596,5811,8601,5809,8609,5806,8616,5801,8623,5795,8631,5787,8639,5778,8648,5770,8649,5771,8647,5776,8645,5783,8643,5791,8644,5798,8645,5805,8648,5809,8654,5810,8656,5811,8661,5811,8680,5804,8695,5790xe" filled="t" fillcolor="#FDFDFD" stroked="f">
              <v:path arrowok="t"/>
              <v:fill/>
            </v:shape>
            <v:shape style="position:absolute;left:8569;top:5720;width:127;height:91" coordorigin="8569,5720" coordsize="127,91" path="m8589,5774l8592,5765,8597,5756,8600,5750,8604,5744,8609,5739,8619,5730,8630,5726,8624,5723,8621,5724,8603,5734,8588,5747,8588,5785,8589,5774xe" filled="t" fillcolor="#FDFDFD" stroked="f">
              <v:path arrowok="t"/>
              <v:fill/>
            </v:shape>
            <v:shape style="position:absolute;left:8709;top:5711;width:72;height:111" coordorigin="8709,5711" coordsize="72,111" path="m8778,5803l8770,5808,8766,5810,8761,5812,8756,5814,8750,5813,8746,5813,8743,5810,8743,5802,8743,5797,8744,5793,8750,5772,8755,5753,8758,5742,8762,5731,8765,5721,8766,5715,8765,5711,8759,5712,8754,5714,8735,5719,8715,5723,8711,5725,8709,5729,8714,5729,8719,5729,8725,5728,8735,5728,8736,5730,8737,5734,8738,5740,8737,5746,8735,5752,8732,5764,8729,5776,8726,5789,8724,5795,8722,5801,8722,5808,8723,5816,8726,5820,8734,5822,8739,5822,8759,5818,8776,5808,8778,5806,8781,5801,8778,5803xe" filled="t" fillcolor="#FDFDFD" stroked="f">
              <v:path arrowok="t"/>
              <v:fill/>
            </v:shape>
            <v:shape style="position:absolute;left:8468;top:5718;width:83;height:94" coordorigin="8468,5718" coordsize="83,94" path="m8479,5797l8479,5796,8474,5799,8468,5806,8471,5807,8475,5809,8487,5812,8500,5812,8512,5808,8519,5806,8526,5802,8532,5796,8539,5789,8539,5782,8533,5774,8528,5768,8524,5764,8519,5760,8514,5755,8507,5749,8505,5745,8502,5738,8504,5732,8510,5729,8513,5728,8520,5726,8526,5725,8532,5724,8538,5727,8541,5730,8542,5735,8546,5739,8550,5735,8551,5731,8551,5726,8547,5722,8538,5720,8528,5718,8519,5720,8508,5723,8499,5728,8493,5738,8490,5744,8490,5749,8493,5755,8496,5758,8501,5764,8506,5769,8512,5774,8518,5779,8520,5781,8524,5786,8527,5790,8526,5794,8519,5799,8513,5802,8501,5804,8490,5803,8479,5797xe" filled="t" fillcolor="#FDFDFD" stroked="f">
              <v:path arrowok="t"/>
              <v:fill/>
            </v:shape>
            <v:shape style="position:absolute;left:8377;top:5719;width:82;height:92" coordorigin="8377,5719" coordsize="82,92" path="m8410,5810l8428,5805,8435,5802,8440,5797,8444,5791,8446,5787,8446,5782,8444,5778,8442,5775,8438,5770,8433,5765,8428,5761,8422,5756,8415,5749,8413,5745,8410,5738,8412,5732,8418,5729,8422,5728,8428,5726,8434,5725,8440,5724,8445,5727,8450,5730,8450,5737,8454,5739,8458,5735,8459,5731,8459,5726,8455,5722,8446,5720,8438,5719,8430,5720,8419,5722,8410,5726,8404,5735,8400,5738,8398,5743,8399,5748,8399,5753,8405,5760,8410,5764,8415,5769,8420,5773,8424,5777,8429,5781,8432,5785,8435,5790,8434,5794,8430,5797,8423,5801,8419,5802,8408,5804,8397,5802,8387,5797,8387,5796,8382,5799,8377,5806,8379,5808,8385,5809,8390,5810,8410,5810xe" filled="t" fillcolor="#FDFDFD" stroked="f">
              <v:path arrowok="t"/>
              <v:fill/>
            </v:shape>
            <v:shape style="position:absolute;left:8719;top:5633;width:58;height:59" coordorigin="8719,5633" coordsize="58,59" path="m8726,5691l8731,5691,8735,5690,8738,5688,8739,5683,8743,5686,8748,5686,8753,5684,8760,5680,8766,5674,8770,5667,8776,5656,8777,5645,8776,5634,8775,5633,8772,5637,8769,5643,8763,5649,8757,5654,8750,5659,8744,5664,8739,5669,8738,5677,8731,5672,8725,5672,8722,5677,8719,5681,8719,5687,8724,5690,8726,5691xe" filled="t" fillcolor="#FDFDFD" stroked="f">
              <v:path arrowok="t"/>
              <v:fill/>
            </v:shape>
            <v:shape type="#_x0000_t75" style="position:absolute;left:10856;top:4929;width:1997;height:898">
              <v:imagedata o:title="" r:id="rId29"/>
            </v:shape>
            <v:shape type="#_x0000_t75" style="position:absolute;left:11397;top:1232;width:1370;height:121">
              <v:imagedata o:title="" r:id="rId30"/>
            </v:shape>
            <v:shape type="#_x0000_t75" style="position:absolute;left:8273;top:782;width:2874;height:712">
              <v:imagedata o:title="" r:id="rId31"/>
            </v:shape>
            <v:shape type="#_x0000_t75" style="position:absolute;left:11507;top:1497;width:1441;height:518">
              <v:imagedata o:title="" r:id="rId32"/>
            </v:shape>
            <v:shape type="#_x0000_t75" style="position:absolute;left:11854;top:2300;width:932;height:271">
              <v:imagedata o:title="" r:id="rId33"/>
            </v:shape>
            <v:shape type="#_x0000_t75" style="position:absolute;left:11854;top:3062;width:976;height:414">
              <v:imagedata o:title="" r:id="rId34"/>
            </v:shape>
            <v:shape style="position:absolute;left:11271;top:3033;width:87;height:331" coordorigin="11271,3033" coordsize="87,331" path="m11326,3033l11314,3048,11303,3065,11294,3082,11286,3100,11280,3119,11275,3139,11272,3159,11271,3179,11272,3200,11275,3226,11280,3247,11286,3267,11295,3285,11304,3303,11316,3320,11328,3336,11342,3350,11357,3364,11358,3364e" filled="f" stroked="t" strokeweight="0.5pt" strokecolor="#FECE76">
              <v:path arrowok="t"/>
            </v:shape>
            <v:shape style="position:absolute;left:11651;top:3001;width:87;height:331" coordorigin="11651,3001" coordsize="87,331" path="m11683,3333l11695,3317,11705,3301,11715,3284,11722,3265,11729,3246,11733,3227,11736,3207,11737,3186,11737,3165,11733,3139,11728,3119,11722,3099,11714,3080,11704,3062,11693,3046,11680,3030,11666,3015,11651,3002,11651,3001e" filled="f" stroked="t" strokeweight="0.5pt" strokecolor="#FECE76">
              <v:path arrowok="t"/>
            </v:shape>
            <v:shape style="position:absolute;left:11664;top:3075;width:32;height:215" coordorigin="11664,3075" coordsize="32,215" path="m11664,3290l11674,3273,11683,3255,11689,3236,11694,3216,11696,3196,11697,3183,11695,3162,11692,3142,11687,3122,11680,3103,11671,3086,11664,3075e" filled="f" stroked="t" strokeweight="0.5pt" strokecolor="#FECE76">
              <v:path arrowok="t"/>
            </v:shape>
            <v:shape style="position:absolute;left:11305;top:3075;width:32;height:215" coordorigin="11305,3075" coordsize="32,215" path="m11338,3075l11328,3093,11319,3111,11313,3130,11308,3149,11306,3170,11305,3183,11306,3204,11310,3224,11315,3244,11322,3262,11331,3280,11338,3290e" filled="f" stroked="t" strokeweight="0.5pt" strokecolor="#FECE76">
              <v:path arrowok="t"/>
            </v:shape>
            <v:shape style="position:absolute;left:11359;top:3007;width:257;height:399" coordorigin="11359,3007" coordsize="257,399" path="m11609,3007l11616,3362,11608,3382,11590,3392,11453,3406,11433,3401,11420,3385,11419,3381,11359,3031,11609,3007xe" filled="f" stroked="t" strokeweight="0.5pt" strokecolor="#FECE76">
              <v:path arrowok="t"/>
            </v:shape>
            <v:shape style="position:absolute;left:11344;top:2977;width:277;height:55" coordorigin="11344,2977" coordsize="277,55" path="m11618,2977l11344,3003,11347,3032,11621,3006,11618,2977xe" filled="f" stroked="t" strokeweight="0.5pt" strokecolor="#FECE76">
              <v:path arrowok="t"/>
            </v:shape>
            <v:shape style="position:absolute;left:11354;top:2916;width:257;height:87" coordorigin="11354,2916" coordsize="257,87" path="m11475,2916l11454,2920,11435,2926,11416,2935,11400,2947,11384,2960,11370,2976,11358,2994,11354,3002,11610,2978,11596,2962,11581,2949,11564,2937,11546,2928,11528,2921,11508,2917,11488,2916,11475,2916xe" filled="f" stroked="t" strokeweight="0.5pt" strokecolor="#FECE76">
              <v:path arrowok="t"/>
            </v:shape>
            <v:shape style="position:absolute;left:11439;top:2866;width:69;height:58" coordorigin="11439,2866" coordsize="69,58" path="m11509,2918l11501,2874,11501,2869,11496,2866,11491,2866,11449,2870,11444,2871,11439,2875,11440,2880,11440,2924e" filled="f" stroked="t" strokeweight="0.5pt" strokecolor="#FECE76">
              <v:path arrowok="t"/>
            </v:shape>
            <v:shape style="position:absolute;left:11373;top:3080;width:237;height:41" coordorigin="11373,3080" coordsize="237,41" path="m11373,3103l11391,3109,11406,3120,11415,3121,11431,3111,11443,3098,11452,3095,11470,3102,11485,3112,11494,3113,11510,3104,11523,3090,11531,3088,11549,3094,11564,3105,11573,3106,11589,3096,11602,3083,11611,3080e" filled="f" stroked="t" strokeweight="0.5pt" strokecolor="#FECE76">
              <v:path arrowok="t"/>
            </v:shape>
            <v:shape style="position:absolute;left:11630;top:2862;width:169;height:169" coordorigin="11630,2862" coordsize="169,169" path="m11799,2946l11796,2969,11788,2989,11774,3006,11757,3019,11737,3028,11715,3031,11692,3028,11672,3019,11655,3006,11642,2989,11633,2968,11630,2946,11633,2924,11642,2903,11655,2886,11672,2873,11693,2865,11715,2862,11737,2865,11757,2873,11775,2887,11788,2904,11796,2924,11799,2946xe" filled="f" stroked="t" strokeweight="0.5pt" strokecolor="#FECE76">
              <v:path arrowok="t"/>
            </v:shape>
            <v:shape style="position:absolute;left:11647;top:2878;width:136;height:136" coordorigin="11647,2878" coordsize="136,136" path="m11783,2946l11779,2969,11769,2988,11753,3003,11733,3012,11715,3014,11692,3011,11673,3000,11658,2985,11649,2965,11647,2946,11650,2924,11661,2905,11676,2890,11696,2881,11715,2878,11737,2882,11756,2892,11771,2908,11780,2928,11783,2946xe" filled="f" stroked="t" strokeweight="0.5pt" strokecolor="#FECE76">
              <v:path arrowok="t"/>
            </v:shape>
            <v:shape style="position:absolute;left:11715;top:2878;width:0;height:14" coordorigin="11715,2878" coordsize="0,14" path="m11715,2878l11715,2892e" filled="f" stroked="t" strokeweight="0.5pt" strokecolor="#FECE76">
              <v:path arrowok="t"/>
            </v:shape>
            <v:shape style="position:absolute;left:11715;top:3001;width:0;height:14" coordorigin="11715,3001" coordsize="0,14" path="m11715,3001l11715,3014e" filled="f" stroked="t" strokeweight="0.5pt" strokecolor="#FECE76">
              <v:path arrowok="t"/>
            </v:shape>
            <v:shape style="position:absolute;left:11647;top:2946;width:14;height:0" coordorigin="11647,2946" coordsize="14,0" path="m11660,2946l11647,2946e" filled="f" stroked="t" strokeweight="0.5pt" strokecolor="#FECE76">
              <v:path arrowok="t"/>
            </v:shape>
            <v:shape style="position:absolute;left:11696;top:2847;width:38;height:0" coordorigin="11696,2847" coordsize="38,0" path="m11696,2847l11734,2847e" filled="f" stroked="t" strokeweight="1.167pt" strokecolor="#FECE76">
              <v:path arrowok="t"/>
            </v:shape>
            <v:shape style="position:absolute;left:11701;top:2857;width:28;height:0" coordorigin="11701,2857" coordsize="28,0" path="m11701,2857l11728,2857e" filled="f" stroked="t" strokeweight="1.025pt" strokecolor="#FECE76">
              <v:path arrowok="t"/>
            </v:shape>
            <v:shape style="position:absolute;left:11741;top:2959;width:2;height:5" coordorigin="11741,2959" coordsize="2,5" path="m11742,2959l11741,2964,11743,2959,11742,2959xe" filled="t" fillcolor="#FECE76" stroked="f">
              <v:path arrowok="t"/>
              <v:fill/>
            </v:shape>
            <v:shape style="position:absolute;left:11747;top:2923;width:4;height:25" coordorigin="11747,2923" coordsize="4,25" path="m11751,2944l11751,2926,11747,2923,11747,2944,11748,2948,11751,2944xe" filled="t" fillcolor="#FECE76" stroked="f">
              <v:path arrowok="t"/>
              <v:fill/>
            </v:shape>
            <v:shape style="position:absolute;left:11719;top:2892;width:55;height:109" coordorigin="11719,2892" coordsize="55,109" path="m11729,2964l11729,2958,11735,2956,11736,2961,11740,2953,11730,2953,11729,2950,11729,2945,11733,2948,11737,2944,11737,2937,11733,2936,11733,2931,11736,2927,11736,2921,11733,2926,11729,2921,11730,2917,11739,2917,11740,2920,11740,2930,11741,2936,11741,2940,11743,2948,11743,2920,11745,2917,11754,2917,11756,2920,11756,2948,11754,2953,11749,2953,11749,2956,11756,2956,11756,2962,11756,2962,11751,2959,11751,2962,11751,2970,11756,2969,11755,2976,11746,2976,11741,2996,11759,2984,11770,2965,11774,2946,11769,2924,11757,2907,11738,2895,11719,2892,11728,2970,11733,2973,11733,2969,11729,2964xe" filled="t" fillcolor="#FECE76" stroked="f">
              <v:path arrowok="t"/>
              <v:fill/>
            </v:shape>
            <v:shape style="position:absolute;left:11719;top:2892;width:55;height:109" coordorigin="11719,2892" coordsize="55,109" path="m11746,2962l11746,2967,11741,2967,11741,2971,11746,2970,11746,2972,11746,2976,11749,2976,11748,2973,11748,2962,11749,2956,11749,2953,11745,2953,11743,2948,11741,2940,11741,2943,11745,2956,11746,2962xe" filled="t" fillcolor="#FECE76" stroked="f">
              <v:path arrowok="t"/>
              <v:fill/>
            </v:shape>
            <v:shape style="position:absolute;left:11719;top:2892;width:55;height:109" coordorigin="11719,2892" coordsize="55,109" path="m11738,2960l11739,2956,11745,2956,11741,2943,11741,2949,11740,2953,11736,2961,11732,2959,11733,2963,11737,2970,11735,2976,11732,2976,11728,2970,11719,2892,11719,3001,11741,2996,11746,2976,11739,2976,11738,2969,11738,2960xe" filled="t" fillcolor="#FECE76" stroked="f">
              <v:path arrowok="t"/>
              <v:fill/>
            </v:shape>
            <v:shape style="position:absolute;left:11458;top:2282;width:251;height:382" coordorigin="11458,2282" coordsize="251,382" path="m11709,2282l11682,2637,11673,2655,11653,2664,11651,2664,11517,2664,11496,2657,11485,2639,11485,2637,11458,2282,11709,2282xe" filled="f" stroked="t" strokeweight="0.5pt" strokecolor="#FECE76">
              <v:path arrowok="t"/>
            </v:shape>
            <v:shape style="position:absolute;left:11441;top:2268;width:285;height:0" coordorigin="11441,2268" coordsize="285,0" path="m11441,2268l11726,2268e" filled="f" stroked="t" strokeweight="2.031pt" strokecolor="#FECE76">
              <v:path arrowok="t"/>
            </v:shape>
            <v:shape style="position:absolute;left:11455;top:2179;width:258;height:74" coordorigin="11455,2179" coordsize="258,74" path="m11584,2179l11563,2181,11543,2185,11524,2193,11506,2203,11490,2215,11474,2229,11461,2246,11455,2254,11713,2254,11700,2236,11686,2221,11670,2208,11652,2197,11634,2188,11614,2182,11594,2180,11584,2179xe" filled="f" stroked="t" strokeweight="0.5pt" strokecolor="#FECE76">
              <v:path arrowok="t"/>
            </v:shape>
            <v:shape style="position:absolute;left:11549;top:2131;width:69;height:53" coordorigin="11549,2131" coordsize="69,53" path="m11618,2184l11615,2140,11614,2135,11610,2131,11605,2131,11563,2131,11557,2131,11553,2135,11553,2140,11549,2184e" filled="f" stroked="t" strokeweight="0.5pt" strokecolor="#FECE76">
              <v:path arrowok="t"/>
            </v:shape>
            <v:shape style="position:absolute;left:11466;top:2355;width:238;height:22" coordorigin="11466,2355" coordsize="238,22" path="m11466,2355l11484,2364,11499,2377,11505,2378,11523,2368,11539,2356,11545,2355,11563,2364,11578,2377,11585,2378,11603,2368,11618,2356,11624,2355,11642,2364,11658,2377,11664,2378,11682,2368,11698,2356,11704,2355e" filled="f" stroked="t" strokeweight="0.5pt" strokecolor="#FECE76">
              <v:path arrowok="t"/>
            </v:shape>
            <v:shape type="#_x0000_t75" style="position:absolute;left:11377;top:4005;width:1517;height:818">
              <v:imagedata o:title="" r:id="rId35"/>
            </v:shape>
            <v:shape style="position:absolute;left:11403;top:4031;width:1388;height:749" coordorigin="11403,4031" coordsize="1388,749" path="m12792,4031l11530,4031,11466,4049,11420,4095,11403,4159,11403,4780,12665,4780,12729,4762,12774,4716,12792,4652,12792,4031xe" filled="t" fillcolor="#282828" stroked="f">
              <v:path arrowok="t"/>
              <v:fill/>
            </v:shape>
            <v:shape style="position:absolute;left:11502;top:4174;width:91;height:190" coordorigin="11502,4174" coordsize="91,190" path="m11532,4201l11532,4364,11562,4364,11562,4201,11592,4201,11592,4174,11502,4174,11502,4201,11532,4201xe" filled="t" fillcolor="#FDFDFD" stroked="f">
              <v:path arrowok="t"/>
              <v:fill/>
            </v:shape>
            <v:shape style="position:absolute;left:11584;top:4286;width:66;height:139" coordorigin="11584,4286" coordsize="66,139" path="m11624,4286l11621,4313,11650,4313,11646,4286,11624,4286xe" filled="t" fillcolor="#FDFDFD" stroked="f">
              <v:path arrowok="t"/>
              <v:fill/>
            </v:shape>
            <v:shape style="position:absolute;left:11584;top:4286;width:66;height:139" coordorigin="11584,4286" coordsize="66,139" path="m11615,4174l11584,4364,11614,4364,11621,4313,11624,4286,11625,4281,11628,4259,11631,4236,11633,4216,11635,4201,11636,4201,11636,4206,11638,4223,11641,4242,11643,4264,11646,4286,11650,4313,11657,4364,11688,4364,11656,4174,11615,4174xe" filled="t" fillcolor="#FDFDFD" stroked="f">
              <v:path arrowok="t"/>
              <v:fill/>
            </v:shape>
            <v:shape style="position:absolute;left:11699;top:4171;width:89;height:196" coordorigin="11699,4171" coordsize="89,196" path="m11744,4342l11733,4342,11729,4334,11729,4308,11699,4308,11699,4325,11704,4346,11717,4361,11743,4367,11756,4365,11775,4355,11785,4337,11788,4314,11787,4297,11781,4279,11770,4264,11751,4249,11734,4237,11731,4230,11731,4204,11734,4196,11753,4196,11756,4204,11756,4226,11785,4226,11785,4215,11782,4194,11770,4178,11744,4171,11736,4171,11715,4181,11705,4199,11702,4221,11702,4225,11706,4246,11717,4261,11734,4276,11744,4284,11755,4299,11758,4319,11758,4331,11755,4342,11744,4342xe" filled="t" fillcolor="#FDFDFD" stroked="f">
              <v:path arrowok="t"/>
              <v:fill/>
            </v:shape>
            <v:shape style="position:absolute;left:11795;top:4174;width:91;height:190" coordorigin="11795,4174" coordsize="91,190" path="m11825,4201l11825,4364,11855,4364,11855,4201,11886,4201,11886,4174,11795,4174,11795,4201,11825,4201xe" filled="t" fillcolor="#FDFDFD" stroked="f">
              <v:path arrowok="t"/>
              <v:fill/>
            </v:shape>
            <v:shape style="position:absolute;left:11898;top:4174;width:78;height:190" coordorigin="11898,4174" coordsize="78,190" path="m11928,4337l11928,4277,11970,4277,11970,4250,11928,4250,11928,4201,11972,4201,11972,4174,11898,4174,11898,4364,11972,4364,11976,4337,11928,4337xe" filled="t" fillcolor="#FDFDFD" stroked="f">
              <v:path arrowok="t"/>
              <v:fill/>
            </v:shape>
            <v:shape style="position:absolute;left:11986;top:4171;width:89;height:196" coordorigin="11986,4171" coordsize="89,196" path="m12031,4342l12020,4342,12016,4334,12016,4308,11986,4308,11986,4325,11991,4346,12005,4361,12030,4367,12043,4365,12062,4355,12072,4337,12075,4314,12074,4297,12068,4279,12057,4264,12038,4249,12021,4237,12019,4230,12019,4204,12021,4196,12040,4196,12043,4204,12043,4226,12072,4226,12072,4215,12069,4194,12057,4178,12031,4171,12023,4171,12002,4181,11992,4199,11989,4221,11989,4225,11994,4246,12004,4261,12021,4276,12031,4284,12043,4299,12046,4319,12046,4331,12043,4342,12031,4342xe" filled="t" fillcolor="#FDFDFD" stroked="f">
              <v:path arrowok="t"/>
              <v:fill/>
            </v:shape>
            <v:shape style="position:absolute;left:12127;top:4171;width:90;height:196" coordorigin="12127,4171" coordsize="90,196" path="m12127,4225l12127,4321,12131,4345,12143,4361,12164,4367,12176,4367,12187,4362,12193,4350,12193,4354,12193,4361,12194,4364,12217,4364,12217,4257,12171,4257,12171,4283,12188,4283,12188,4330,12185,4341,12161,4341,12157,4333,12157,4205,12161,4198,12186,4198,12187,4209,12187,4227,12216,4227,12216,4214,12212,4194,12199,4178,12172,4171,12159,4172,12140,4182,12130,4201,12127,4225xe" filled="t" fillcolor="#FDFDFD" stroked="f">
              <v:path arrowok="t"/>
              <v:fill/>
            </v:shape>
            <v:shape style="position:absolute;left:12241;top:4174;width:87;height:190" coordorigin="12241,4174" coordsize="87,190" path="m12293,4255l12270,4255,12270,4198,12295,4198,12298,4207,12298,4249,12297,4346,12299,4364,12328,4364,12326,4348,12326,4326,12326,4301,12321,4277,12308,4266,12311,4265,12322,4255,12328,4227,12328,4219,12327,4212,12320,4189,12305,4177,12282,4174,12241,4174,12241,4364,12270,4364,12270,4279,12294,4279,12293,4255xe" filled="t" fillcolor="#FDFDFD" stroked="f">
              <v:path arrowok="t"/>
              <v:fill/>
            </v:shape>
            <v:shape style="position:absolute;left:12241;top:4174;width:87;height:190" coordorigin="12241,4174" coordsize="87,190" path="m12293,4255l12294,4279,12297,4284,12297,4323,12297,4346,12298,4249,12293,4255xe" filled="t" fillcolor="#FDFDFD" stroked="f">
              <v:path arrowok="t"/>
              <v:fill/>
            </v:shape>
            <v:shape style="position:absolute;left:12349;top:4174;width:78;height:190" coordorigin="12349,4174" coordsize="78,190" path="m12379,4337l12379,4277,12420,4277,12420,4250,12379,4250,12379,4201,12423,4201,12423,4174,12349,4174,12349,4364,12423,4364,12427,4337,12379,4337xe" filled="t" fillcolor="#FDFDFD" stroked="f">
              <v:path arrowok="t"/>
              <v:fill/>
            </v:shape>
            <v:shape style="position:absolute;left:12436;top:4286;width:66;height:139" coordorigin="12436,4286" coordsize="66,139" path="m12477,4286l12473,4313,12502,4313,12499,4286,12477,4286xe" filled="t" fillcolor="#FDFDFD" stroked="f">
              <v:path arrowok="t"/>
              <v:fill/>
            </v:shape>
            <v:shape style="position:absolute;left:12436;top:4286;width:66;height:139" coordorigin="12436,4286" coordsize="66,139" path="m12467,4174l12436,4364,12466,4364,12473,4313,12477,4286,12477,4281,12480,4259,12483,4236,12486,4216,12487,4201,12488,4201,12488,4206,12490,4223,12493,4242,12496,4264,12499,4286,12502,4313,12510,4364,12540,4364,12508,4174,12467,4174xe" filled="t" fillcolor="#FDFDFD" stroked="f">
              <v:path arrowok="t"/>
              <v:fill/>
            </v:shape>
            <v:shape style="position:absolute;left:12531;top:4174;width:91;height:190" coordorigin="12531,4174" coordsize="91,190" path="m12562,4201l12562,4364,12591,4364,12591,4201,12622,4201,12622,4174,12531,4174,12531,4201,12562,4201xe" filled="t" fillcolor="#FDFDFD" stroked="f">
              <v:path arrowok="t"/>
              <v:fill/>
            </v:shape>
            <v:shape style="position:absolute;left:12644;top:4174;width:32;height:190" coordorigin="12644,4174" coordsize="32,190" path="m12676,4174l12644,4174,12644,4205,12647,4297,12673,4297,12676,4205,12676,4174xe" filled="t" fillcolor="#FDFDFD" stroked="f">
              <v:path arrowok="t"/>
              <v:fill/>
            </v:shape>
            <v:shape style="position:absolute;left:12644;top:4174;width:32;height:190" coordorigin="12644,4174" coordsize="32,190" path="m12645,4328l12645,4364,12675,4364,12675,4328,12645,4328xe" filled="t" fillcolor="#FDFDFD" stroked="f">
              <v:path arrowok="t"/>
              <v:fill/>
            </v:shape>
            <v:shape style="position:absolute;left:11516;top:4435;width:113;height:190" coordorigin="11516,4435" coordsize="113,190" path="m11540,4498l11544,4519,11547,4541,11551,4564,11555,4586,11558,4607,11561,4625,11581,4625,11583,4610,11587,4589,11591,4566,11595,4544,11599,4522,11602,4501,11606,4482,11608,4466,11610,4453,11611,4453,11610,4462,11610,4480,11610,4501,11609,4523,11609,4625,11629,4625,11629,4435,11600,4435,11597,4448,11592,4471,11588,4494,11584,4517,11580,4538,11576,4557,11573,4573,11572,4585,11571,4585,11571,4578,11568,4564,11566,4546,11562,4526,11558,4504,11554,4481,11550,4457,11546,4435,11516,4435,11516,4625,11535,4625,11535,4532,11534,4510,11534,4488,11533,4469,11533,4453,11534,4453,11535,4462,11537,4479,11540,4498xe" filled="t" fillcolor="#FDFDFD" stroked="f">
              <v:path arrowok="t"/>
              <v:fill/>
            </v:shape>
            <v:shape style="position:absolute;left:11678;top:4435;width:0;height:190" coordorigin="11678,4435" coordsize="0,190" path="m11678,4435l11678,4625e" filled="f" stroked="t" strokeweight="1.112pt" strokecolor="#FDFDFD">
              <v:path arrowok="t"/>
            </v:shape>
            <v:shape style="position:absolute;left:11713;top:4435;width:92;height:190" coordorigin="11713,4435" coordsize="92,190" path="m11747,4526l11713,4625,11734,4625,11759,4547,11759,4547,11783,4625,11805,4625,11771,4524,11803,4435,11782,4435,11760,4505,11760,4505,11737,4435,11715,4435,11747,4526xe" filled="t" fillcolor="#FDFDFD" stroked="f">
              <v:path arrowok="t"/>
              <v:fill/>
            </v:shape>
            <v:shape style="position:absolute;left:11829;top:4435;width:69;height:190" coordorigin="11829,4435" coordsize="69,190" path="m11850,4606l11850,4533,11892,4533,11892,4514,11850,4514,11850,4453,11895,4453,11895,4435,11829,4435,11829,4625,11895,4625,11898,4606,11850,4606xe" filled="t" fillcolor="#FDFDFD" stroked="f">
              <v:path arrowok="t"/>
              <v:fill/>
            </v:shape>
            <v:shape style="position:absolute;left:11920;top:4432;width:79;height:196" coordorigin="11920,4432" coordsize="79,196" path="m11947,4450l11973,4450,11976,4460,11976,4484,11997,4484,11997,4475,11994,4456,11984,4439,11961,4432,11960,4432,11938,4439,11927,4456,11924,4479,11924,4481,11927,4503,11938,4518,11954,4533,11966,4543,11977,4559,11979,4579,11979,4600,11974,4610,11947,4610,11941,4600,11941,4571,11920,4571,11920,4582,11924,4605,11936,4621,11960,4628,11967,4627,11987,4618,11997,4600,12000,4576,11999,4562,11994,4544,11983,4529,11965,4514,11961,4511,11947,4495,11944,4476,11944,4461,11947,4450xe" filled="t" fillcolor="#FDFDFD" stroked="f">
              <v:path arrowok="t"/>
              <v:fill/>
            </v:shape>
            <v:shape style="position:absolute;left:12081;top:4435;width:69;height:190" coordorigin="12081,4435" coordsize="69,190" path="m12101,4606l12101,4533,12144,4533,12144,4514,12101,4514,12101,4453,12146,4453,12146,4435,12081,4435,12081,4625,12147,4625,12149,4606,12101,4606xe" filled="t" fillcolor="#FDFDFD" stroked="f">
              <v:path arrowok="t"/>
              <v:fill/>
            </v:shape>
            <v:shape style="position:absolute;left:12172;top:4435;width:93;height:190" coordorigin="12172,4435" coordsize="93,190" path="m12232,4435l12203,4435,12204,4546,12206,4531,12210,4507,12213,4485,12215,4466,12217,4453,12217,4453,12218,4462,12220,4478,12223,4497,12227,4520,12231,4546,12233,4564,12243,4625,12264,4625,12232,4435xe" filled="t" fillcolor="#FDFDFD" stroked="f">
              <v:path arrowok="t"/>
              <v:fill/>
            </v:shape>
            <v:shape style="position:absolute;left:12172;top:4435;width:93;height:190" coordorigin="12172,4435" coordsize="93,190" path="m12172,4625l12192,4625,12201,4564,12233,4564,12231,4546,12204,4546,12203,4435,12172,4625xe" filled="t" fillcolor="#FDFDFD" stroked="f">
              <v:path arrowok="t"/>
              <v:fill/>
            </v:shape>
            <v:shape style="position:absolute;left:12288;top:4432;width:79;height:196" coordorigin="12288,4432" coordsize="79,196" path="m12315,4450l12341,4450,12344,4460,12344,4484,12364,4484,12364,4475,12362,4456,12351,4439,12329,4432,12328,4432,12306,4439,12294,4456,12291,4479,12291,4481,12295,4503,12305,4518,12322,4533,12334,4543,12344,4559,12347,4579,12347,4600,12342,4610,12315,4610,12309,4600,12309,4571,12288,4571,12288,4582,12292,4605,12304,4621,12328,4628,12334,4627,12355,4618,12365,4600,12367,4576,12367,4562,12362,4544,12351,4529,12333,4514,12329,4511,12315,4495,12312,4476,12312,4461,12315,4450xe" filled="t" fillcolor="#FDFDFD" stroked="f">
              <v:path arrowok="t"/>
              <v:fill/>
            </v:shape>
            <v:shape style="position:absolute;left:12409;top:4435;width:0;height:190" coordorigin="12409,4435" coordsize="0,190" path="m12409,4435l12409,4625e" filled="f" stroked="t" strokeweight="1.112pt" strokecolor="#FDFDFD">
              <v:path arrowok="t"/>
            </v:shape>
            <v:shape style="position:absolute;left:12459;top:4435;width:68;height:190" coordorigin="12459,4435" coordsize="68,190" path="m12479,4607l12479,4435,12459,4435,12459,4625,12525,4625,12527,4607,12479,4607xe" filled="t" fillcolor="#FDFDFD" stroked="f">
              <v:path arrowok="t"/>
              <v:fill/>
            </v:shape>
            <v:shape style="position:absolute;left:12520;top:4435;width:92;height:190" coordorigin="12520,4435" coordsize="92,190" path="m12555,4549l12556,4554,12556,4625,12576,4625,12576,4556,12577,4550,12612,4435,12591,4435,12586,4452,12580,4474,12575,4495,12570,4513,12567,4528,12566,4528,12564,4517,12560,4500,12554,4479,12548,4457,12542,4435,12520,4435,12555,4549xe" filled="t" fillcolor="#FDFDFD" stroked="f">
              <v:path arrowok="t"/>
              <v:fill/>
            </v:shape>
            <v:shape style="position:absolute;left:12647;top:4435;width:22;height:190" coordorigin="12647,4435" coordsize="22,190" path="m12668,4435l12647,4435,12647,4467,12649,4563,12667,4563,12668,4467,12668,4435xe" filled="t" fillcolor="#FDFDFD" stroked="f">
              <v:path arrowok="t"/>
              <v:fill/>
            </v:shape>
            <v:shape style="position:absolute;left:12647;top:4435;width:22;height:190" coordorigin="12647,4435" coordsize="22,190" path="m12647,4598l12647,4625,12668,4625,12668,4598,12647,4598xe" filled="t" fillcolor="#FDFDFD" stroked="f">
              <v:path arrowok="t"/>
              <v:fill/>
            </v:shape>
            <v:shape type="#_x0000_t75" style="position:absolute;left:11372;top:3620;width:1517;height:293">
              <v:imagedata o:title="" r:id="rId36"/>
            </v:shape>
            <v:shape style="position:absolute;left:8027;top:485;width:0;height:266" coordorigin="8027,485" coordsize="0,266" path="m8027,485l8027,751e" filled="f" stroked="t" strokeweight="0.3pt" strokecolor="#201E1E">
              <v:path arrowok="t"/>
            </v:shape>
            <v:shape style="position:absolute;left:7582;top:930;width:266;height:0" coordorigin="7582,930" coordsize="266,0" path="m7582,930l7849,930e" filled="f" stroked="t" strokeweight="0.3pt" strokecolor="#201E1E">
              <v:path arrowok="t"/>
            </v:shape>
            <v:shape style="position:absolute;left:7582;top:6052;width:266;height:0" coordorigin="7582,6052" coordsize="266,0" path="m7582,6052l7849,6052e" filled="f" stroked="t" strokeweight="0.3pt" strokecolor="#201E1E">
              <v:path arrowok="t"/>
            </v:shape>
            <v:shape style="position:absolute;left:8027;top:6231;width:0;height:266" coordorigin="8027,6231" coordsize="0,266" path="m8027,6497l8027,6231e" filled="f" stroked="t" strokeweight="0.3pt" strokecolor="#201E1E">
              <v:path arrowok="t"/>
            </v:shape>
            <v:shape style="position:absolute;left:13150;top:485;width:0;height:266" coordorigin="13150,485" coordsize="0,266" path="m13150,485l13150,751e" filled="f" stroked="t" strokeweight="0.3pt" strokecolor="#201E1E">
              <v:path arrowok="t"/>
            </v:shape>
            <v:shape style="position:absolute;left:13328;top:930;width:266;height:0" coordorigin="13328,930" coordsize="266,0" path="m13595,930l13328,930e" filled="f" stroked="t" strokeweight="0.3pt" strokecolor="#201E1E">
              <v:path arrowok="t"/>
            </v:shape>
            <v:shape style="position:absolute;left:13328;top:6052;width:266;height:0" coordorigin="13328,6052" coordsize="266,0" path="m13595,6052l13328,6052e" filled="f" stroked="t" strokeweight="0.3pt" strokecolor="#201E1E">
              <v:path arrowok="t"/>
            </v:shape>
            <v:shape style="position:absolute;left:13150;top:6231;width:0;height:266" coordorigin="13150,6231" coordsize="0,266" path="m13150,6497l13150,6231e" filled="f" stroked="t" strokeweight="0.3pt" strokecolor="#201E1E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4.5703"/>
          <w:szCs w:val="14.5703"/>
        </w:rPr>
        <w:jc w:val="left"/>
        <w:ind w:left="102"/>
      </w:pPr>
      <w:r>
        <w:pict>
          <v:shape type="#_x0000_t75" style="width:92.0721pt;height:7.286pt">
            <v:imagedata o:title="" r:id="rId37"/>
          </v:shape>
        </w:pict>
      </w:r>
      <w:r>
        <w:rPr>
          <w:rFonts w:cs="Times New Roman" w:hAnsi="Times New Roman" w:eastAsia="Times New Roman" w:ascii="Times New Roman"/>
          <w:sz w:val="14.5703"/>
          <w:szCs w:val="14.5703"/>
        </w:rPr>
      </w:r>
    </w:p>
    <w:sectPr>
      <w:type w:val="continuous"/>
      <w:pgSz w:w="14480" w:h="7000" w:orient="landscape"/>
      <w:pgMar w:top="440" w:bottom="280" w:left="1360" w:right="20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3.png"/><Relationship Id="rId7" Type="http://schemas.openxmlformats.org/officeDocument/2006/relationships/image" Target="media\image4.png"/><Relationship Id="rId8" Type="http://schemas.openxmlformats.org/officeDocument/2006/relationships/image" Target="media\image5.png"/><Relationship Id="rId9" Type="http://schemas.openxmlformats.org/officeDocument/2006/relationships/image" Target="media\image6.png"/><Relationship Id="rId10" Type="http://schemas.openxmlformats.org/officeDocument/2006/relationships/image" Target="media\image7.png"/><Relationship Id="rId11" Type="http://schemas.openxmlformats.org/officeDocument/2006/relationships/image" Target="media\image8.png"/><Relationship Id="rId12" Type="http://schemas.openxmlformats.org/officeDocument/2006/relationships/image" Target="media\image9.png"/><Relationship Id="rId13" Type="http://schemas.openxmlformats.org/officeDocument/2006/relationships/image" Target="media\image10.png"/><Relationship Id="rId14" Type="http://schemas.openxmlformats.org/officeDocument/2006/relationships/image" Target="media\image11.png"/><Relationship Id="rId15" Type="http://schemas.openxmlformats.org/officeDocument/2006/relationships/image" Target="media\image12.png"/><Relationship Id="rId16" Type="http://schemas.openxmlformats.org/officeDocument/2006/relationships/image" Target="media\image13.png"/><Relationship Id="rId17" Type="http://schemas.openxmlformats.org/officeDocument/2006/relationships/image" Target="media\image14.png"/><Relationship Id="rId18" Type="http://schemas.openxmlformats.org/officeDocument/2006/relationships/image" Target="media\image15.png"/><Relationship Id="rId19" Type="http://schemas.openxmlformats.org/officeDocument/2006/relationships/image" Target="media\image16.png"/><Relationship Id="rId20" Type="http://schemas.openxmlformats.org/officeDocument/2006/relationships/image" Target="media\image17.png"/><Relationship Id="rId21" Type="http://schemas.openxmlformats.org/officeDocument/2006/relationships/image" Target="media\image18.png"/><Relationship Id="rId22" Type="http://schemas.openxmlformats.org/officeDocument/2006/relationships/image" Target="media\image19.png"/><Relationship Id="rId23" Type="http://schemas.openxmlformats.org/officeDocument/2006/relationships/image" Target="media\image20.png"/><Relationship Id="rId24" Type="http://schemas.openxmlformats.org/officeDocument/2006/relationships/image" Target="media\image21.png"/><Relationship Id="rId25" Type="http://schemas.openxmlformats.org/officeDocument/2006/relationships/image" Target="media\image22.png"/><Relationship Id="rId26" Type="http://schemas.openxmlformats.org/officeDocument/2006/relationships/image" Target="media\image23.png"/><Relationship Id="rId27" Type="http://schemas.openxmlformats.org/officeDocument/2006/relationships/image" Target="media\image24.png"/><Relationship Id="rId28" Type="http://schemas.openxmlformats.org/officeDocument/2006/relationships/image" Target="media\image25.png"/><Relationship Id="rId29" Type="http://schemas.openxmlformats.org/officeDocument/2006/relationships/image" Target="media\image26.png"/><Relationship Id="rId30" Type="http://schemas.openxmlformats.org/officeDocument/2006/relationships/image" Target="media\image27.png"/><Relationship Id="rId31" Type="http://schemas.openxmlformats.org/officeDocument/2006/relationships/image" Target="media\image28.png"/><Relationship Id="rId32" Type="http://schemas.openxmlformats.org/officeDocument/2006/relationships/image" Target="media\image29.png"/><Relationship Id="rId33" Type="http://schemas.openxmlformats.org/officeDocument/2006/relationships/image" Target="media\image30.png"/><Relationship Id="rId34" Type="http://schemas.openxmlformats.org/officeDocument/2006/relationships/image" Target="media\image31.png"/><Relationship Id="rId35" Type="http://schemas.openxmlformats.org/officeDocument/2006/relationships/image" Target="media\image32.png"/><Relationship Id="rId36" Type="http://schemas.openxmlformats.org/officeDocument/2006/relationships/image" Target="media\image33.png"/><Relationship Id="rId37" Type="http://schemas.openxmlformats.org/officeDocument/2006/relationships/image" Target="media\image34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